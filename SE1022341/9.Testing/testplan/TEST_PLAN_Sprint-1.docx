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6C762" w14:textId="77777777" w:rsidR="007255DC" w:rsidRPr="00C06D80" w:rsidRDefault="007255DC" w:rsidP="007255DC">
      <w:pPr>
        <w:ind w:left="3870"/>
        <w:jc w:val="both"/>
        <w:rPr>
          <w:rFonts w:asciiTheme="majorHAnsi" w:eastAsia="Times New Roman" w:hAnsiTheme="majorHAnsi" w:cstheme="majorHAnsi"/>
          <w:b/>
          <w:sz w:val="26"/>
          <w:szCs w:val="26"/>
        </w:rPr>
      </w:pPr>
      <w:bookmarkStart w:id="0" w:name="_Hlk482196598"/>
      <w:r w:rsidRPr="00C06D80">
        <w:rPr>
          <w:rFonts w:asciiTheme="majorHAnsi" w:eastAsia="Times New Roman" w:hAnsiTheme="majorHAnsi" w:cstheme="majorHAnsi"/>
          <w:b/>
          <w:sz w:val="26"/>
          <w:szCs w:val="26"/>
        </w:rPr>
        <w:t>THÔNG TIN DỰ ÁN</w:t>
      </w:r>
    </w:p>
    <w:tbl>
      <w:tblPr>
        <w:tblW w:w="9157"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484"/>
        <w:gridCol w:w="2009"/>
        <w:gridCol w:w="2772"/>
        <w:gridCol w:w="1451"/>
        <w:gridCol w:w="1441"/>
      </w:tblGrid>
      <w:tr w:rsidR="00DE76B9" w:rsidRPr="00C06D80" w14:paraId="17858EAC"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7BEA52" w14:textId="77777777" w:rsidR="00DE76B9" w:rsidRPr="002467BC" w:rsidRDefault="00DE76B9" w:rsidP="00983B36">
            <w:pPr>
              <w:keepNext/>
              <w:contextualSpacing/>
              <w:rPr>
                <w:rFonts w:asciiTheme="majorHAnsi" w:eastAsia="Times New Roman" w:hAnsiTheme="majorHAnsi" w:cstheme="majorHAnsi"/>
                <w:b/>
                <w:bCs/>
                <w:sz w:val="26"/>
                <w:szCs w:val="26"/>
              </w:rPr>
            </w:pPr>
            <w:bookmarkStart w:id="1" w:name="_GoBack" w:colFirst="0" w:colLast="0"/>
            <w:r w:rsidRPr="002467BC">
              <w:rPr>
                <w:rFonts w:asciiTheme="majorHAnsi" w:eastAsia="Times New Roman" w:hAnsiTheme="majorHAnsi" w:cstheme="majorHAnsi"/>
                <w:b/>
                <w:bCs/>
                <w:sz w:val="26"/>
                <w:szCs w:val="26"/>
              </w:rPr>
              <w:t>Tên Dự Án</w:t>
            </w: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D91EF6" w14:textId="77777777" w:rsidR="00DE76B9" w:rsidRPr="00890FA4" w:rsidRDefault="00890FA4" w:rsidP="00C30A2A">
            <w:pPr>
              <w:keepNext/>
              <w:ind w:left="150" w:hanging="90"/>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Xây dựng website dạy và học tiếng anh tích hợp nhận diện khuôn mặt</w:t>
            </w:r>
          </w:p>
        </w:tc>
      </w:tr>
      <w:tr w:rsidR="00DE76B9" w:rsidRPr="00C06D80" w14:paraId="3D74EE60"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9BF2503"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Tiêu Đề</w:t>
            </w: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4FBDDB3" w14:textId="77777777" w:rsidR="00DE76B9" w:rsidRPr="00C06D80" w:rsidRDefault="00DE76B9" w:rsidP="00C3033E">
            <w:pPr>
              <w:keepNext/>
              <w:ind w:left="150" w:hanging="90"/>
              <w:contextualSpacing/>
              <w:rPr>
                <w:rFonts w:asciiTheme="majorHAnsi" w:eastAsia="Times New Roman" w:hAnsiTheme="majorHAnsi" w:cstheme="majorHAnsi"/>
                <w:bCs/>
                <w:sz w:val="26"/>
                <w:szCs w:val="26"/>
              </w:rPr>
            </w:pPr>
          </w:p>
        </w:tc>
      </w:tr>
      <w:tr w:rsidR="003E3568" w:rsidRPr="00C06D80" w14:paraId="5A2478E2"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E9A441"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Chữ kí Bắt Đầu</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4F211D" w14:textId="77777777" w:rsidR="00DE76B9" w:rsidRPr="00C06D80" w:rsidRDefault="00553157" w:rsidP="00C3033E">
            <w:pPr>
              <w:keepNext/>
              <w:ind w:left="150" w:hanging="90"/>
              <w:contextualSpacing/>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15</w:t>
            </w:r>
            <w:r w:rsidR="00AF3C4E">
              <w:rPr>
                <w:rFonts w:asciiTheme="majorHAnsi" w:eastAsia="Times New Roman" w:hAnsiTheme="majorHAnsi" w:cstheme="majorHAnsi"/>
                <w:bCs/>
                <w:sz w:val="26"/>
                <w:szCs w:val="26"/>
              </w:rPr>
              <w:t>– 03</w:t>
            </w:r>
            <w:r w:rsidR="00C30A2A">
              <w:rPr>
                <w:rFonts w:asciiTheme="majorHAnsi" w:eastAsia="Times New Roman" w:hAnsiTheme="majorHAnsi" w:cstheme="majorHAnsi"/>
                <w:bCs/>
                <w:sz w:val="26"/>
                <w:szCs w:val="26"/>
              </w:rPr>
              <w:t xml:space="preserve"> – 2021</w:t>
            </w:r>
          </w:p>
        </w:tc>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DB624A9" w14:textId="77777777"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Chữ kí Kết Thúc</w:t>
            </w:r>
          </w:p>
        </w:tc>
        <w:tc>
          <w:tcPr>
            <w:tcW w:w="284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FA93A0A" w14:textId="77777777" w:rsidR="00DE76B9" w:rsidRPr="00C06D80" w:rsidRDefault="00AF3C4E" w:rsidP="00C3033E">
            <w:pPr>
              <w:keepNext/>
              <w:ind w:left="150" w:hanging="90"/>
              <w:contextualSpacing/>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xml:space="preserve"> 25– 05</w:t>
            </w:r>
            <w:r w:rsidR="00C30A2A">
              <w:rPr>
                <w:rFonts w:asciiTheme="majorHAnsi" w:eastAsia="Times New Roman" w:hAnsiTheme="majorHAnsi" w:cstheme="majorHAnsi"/>
                <w:bCs/>
                <w:sz w:val="26"/>
                <w:szCs w:val="26"/>
              </w:rPr>
              <w:t xml:space="preserve"> – 2021</w:t>
            </w:r>
          </w:p>
        </w:tc>
      </w:tr>
      <w:tr w:rsidR="00DE76B9" w:rsidRPr="00C06D80" w14:paraId="1BF0F143"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E5B7B"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Nơi thực hiện</w:t>
            </w: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484E4F" w14:textId="77777777" w:rsidR="00DE76B9" w:rsidRPr="00C06D80" w:rsidRDefault="00DE76B9" w:rsidP="00C3033E">
            <w:pPr>
              <w:keepNext/>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Khoa công nghệ thông tin đại học Duy Tân</w:t>
            </w:r>
          </w:p>
        </w:tc>
      </w:tr>
      <w:tr w:rsidR="00DE76B9" w:rsidRPr="00C06D80" w14:paraId="530F62A1"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645289"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Giảng Viên Hướng Dẫn</w:t>
            </w:r>
          </w:p>
          <w:p w14:paraId="74BF1846" w14:textId="77777777" w:rsidR="00DE76B9" w:rsidRPr="002467BC" w:rsidRDefault="00DE76B9" w:rsidP="00983B36">
            <w:pPr>
              <w:ind w:firstLine="709"/>
              <w:rPr>
                <w:rFonts w:asciiTheme="majorHAnsi" w:eastAsia="Times New Roman" w:hAnsiTheme="majorHAnsi" w:cstheme="majorHAnsi"/>
                <w:b/>
                <w:sz w:val="26"/>
                <w:szCs w:val="26"/>
              </w:rPr>
            </w:pP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332B5" w14:textId="77777777" w:rsidR="00DE76B9" w:rsidRPr="00C06D80" w:rsidRDefault="00DE76B9" w:rsidP="00C3033E">
            <w:pPr>
              <w:keepNext/>
              <w:ind w:left="150" w:hanging="90"/>
              <w:contextualSpacing/>
              <w:rPr>
                <w:rFonts w:asciiTheme="majorHAnsi" w:eastAsia="Times New Roman" w:hAnsiTheme="majorHAnsi" w:cstheme="majorHAnsi"/>
                <w:bCs/>
                <w:sz w:val="26"/>
                <w:szCs w:val="26"/>
              </w:rPr>
            </w:pPr>
            <w:r w:rsidRPr="00C06D80">
              <w:rPr>
                <w:rFonts w:asciiTheme="majorHAnsi" w:eastAsia="Times New Roman" w:hAnsiTheme="majorHAnsi" w:cstheme="majorHAnsi"/>
                <w:bCs/>
                <w:sz w:val="26"/>
                <w:szCs w:val="26"/>
              </w:rPr>
              <w:t>Nguyễn Tấn Thuận</w:t>
            </w:r>
          </w:p>
          <w:p w14:paraId="158D3E92" w14:textId="77777777" w:rsidR="00DE76B9" w:rsidRPr="00C06D80" w:rsidRDefault="00DE76B9" w:rsidP="00C3033E">
            <w:pPr>
              <w:keepNext/>
              <w:tabs>
                <w:tab w:val="left" w:pos="2055"/>
              </w:tabs>
              <w:ind w:left="150" w:hanging="90"/>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Email: nguyentanthuan2008@yahoo.com</w:t>
            </w:r>
          </w:p>
          <w:p w14:paraId="66A62155" w14:textId="77777777" w:rsidR="00DE76B9" w:rsidRPr="00C06D80" w:rsidRDefault="00DE76B9" w:rsidP="00C3033E">
            <w:pPr>
              <w:keepNext/>
              <w:ind w:left="150" w:hanging="90"/>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Số điện thoại: 0905626276</w:t>
            </w:r>
          </w:p>
          <w:p w14:paraId="0E599FDC" w14:textId="77777777" w:rsidR="00DE76B9" w:rsidRPr="00C06D80" w:rsidRDefault="00DE76B9" w:rsidP="00C3033E">
            <w:pPr>
              <w:ind w:left="150" w:hanging="90"/>
              <w:contextualSpacing/>
              <w:rPr>
                <w:rFonts w:asciiTheme="majorHAnsi" w:eastAsia="Times New Roman" w:hAnsiTheme="majorHAnsi" w:cstheme="majorHAnsi"/>
                <w:bCs/>
                <w:sz w:val="26"/>
                <w:szCs w:val="26"/>
              </w:rPr>
            </w:pPr>
          </w:p>
          <w:p w14:paraId="1F567691" w14:textId="77777777" w:rsidR="00DE76B9" w:rsidRPr="00C06D80" w:rsidRDefault="00DE76B9" w:rsidP="00C3033E">
            <w:pPr>
              <w:ind w:left="150" w:hanging="90"/>
              <w:contextualSpacing/>
              <w:rPr>
                <w:rFonts w:asciiTheme="majorHAnsi" w:eastAsia="Times New Roman" w:hAnsiTheme="majorHAnsi" w:cstheme="majorHAnsi"/>
                <w:bCs/>
                <w:sz w:val="26"/>
                <w:szCs w:val="26"/>
              </w:rPr>
            </w:pPr>
          </w:p>
        </w:tc>
      </w:tr>
      <w:tr w:rsidR="00DE76B9" w:rsidRPr="00C06D80" w14:paraId="5E8B2D31"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479F0C" w14:textId="72AE1A08" w:rsidR="00DE76B9" w:rsidRPr="002467BC" w:rsidRDefault="009C4F1C"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 xml:space="preserve">Chủ Sản </w:t>
            </w:r>
            <w:r w:rsidR="00DE76B9" w:rsidRPr="002467BC">
              <w:rPr>
                <w:rFonts w:asciiTheme="majorHAnsi" w:eastAsia="Times New Roman" w:hAnsiTheme="majorHAnsi" w:cstheme="majorHAnsi"/>
                <w:b/>
                <w:bCs/>
                <w:sz w:val="26"/>
                <w:szCs w:val="26"/>
              </w:rPr>
              <w:t>Phẩm và Thông Tin Liên Hệ</w:t>
            </w: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6AD39B2" w14:textId="77777777" w:rsidR="00DE76B9" w:rsidRPr="00C06D80" w:rsidRDefault="00DE76B9" w:rsidP="00C3033E">
            <w:pPr>
              <w:keepNext/>
              <w:ind w:left="150" w:hanging="90"/>
              <w:contextualSpacing/>
              <w:rPr>
                <w:rFonts w:asciiTheme="majorHAnsi" w:hAnsiTheme="majorHAnsi" w:cstheme="majorHAnsi"/>
                <w:sz w:val="26"/>
                <w:szCs w:val="26"/>
              </w:rPr>
            </w:pPr>
          </w:p>
        </w:tc>
      </w:tr>
      <w:tr w:rsidR="00DE76B9" w:rsidRPr="00C06D80" w14:paraId="16C55665"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518E3D"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Đối Tác</w:t>
            </w:r>
          </w:p>
        </w:tc>
        <w:tc>
          <w:tcPr>
            <w:tcW w:w="7654"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FCA810A" w14:textId="77777777" w:rsidR="00DE76B9" w:rsidRPr="00C06D80" w:rsidRDefault="00DE76B9" w:rsidP="00C3033E">
            <w:pPr>
              <w:keepNext/>
              <w:ind w:left="150" w:hanging="90"/>
              <w:contextualSpacing/>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Duy Tan University</w:t>
            </w:r>
          </w:p>
        </w:tc>
      </w:tr>
      <w:tr w:rsidR="003E3568" w:rsidRPr="00DD2D69" w14:paraId="7322AED7" w14:textId="77777777" w:rsidTr="0007488D">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901A9D"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Quản Lý Dự Án và Quản Lý Quy Trình Scrum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259BC2C" w14:textId="77777777" w:rsidR="00DE76B9" w:rsidRPr="00DD2D69" w:rsidRDefault="00C30A2A" w:rsidP="00C3033E">
            <w:pPr>
              <w:keepNext/>
              <w:contextualSpacing/>
              <w:rPr>
                <w:rFonts w:asciiTheme="majorHAnsi" w:eastAsia="Times New Roman" w:hAnsiTheme="majorHAnsi" w:cstheme="majorHAnsi"/>
                <w:bCs/>
                <w:sz w:val="26"/>
                <w:szCs w:val="26"/>
              </w:rPr>
            </w:pPr>
            <w:r w:rsidRPr="00DD2D69">
              <w:rPr>
                <w:rFonts w:asciiTheme="majorHAnsi" w:eastAsia="Times New Roman" w:hAnsiTheme="majorHAnsi" w:cstheme="majorHAnsi"/>
                <w:bCs/>
                <w:sz w:val="26"/>
                <w:szCs w:val="26"/>
              </w:rPr>
              <w:t>Nguyễn Tấn Lộc</w:t>
            </w:r>
          </w:p>
        </w:tc>
        <w:tc>
          <w:tcPr>
            <w:tcW w:w="422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794B43B" w14:textId="77777777" w:rsidR="00DE76B9" w:rsidRPr="003E3568" w:rsidRDefault="00DE76B9" w:rsidP="00C30A2A">
            <w:pPr>
              <w:rPr>
                <w:sz w:val="26"/>
                <w:szCs w:val="26"/>
              </w:rPr>
            </w:pPr>
            <w:r w:rsidRPr="003E3568">
              <w:rPr>
                <w:rFonts w:asciiTheme="majorHAnsi" w:eastAsia="Tahoma" w:hAnsiTheme="majorHAnsi" w:cstheme="majorHAnsi"/>
                <w:bCs/>
                <w:sz w:val="26"/>
                <w:szCs w:val="26"/>
              </w:rPr>
              <w:t xml:space="preserve">Email: </w:t>
            </w:r>
            <w:r w:rsidR="00C30A2A" w:rsidRPr="003E3568">
              <w:rPr>
                <w:sz w:val="26"/>
                <w:szCs w:val="26"/>
              </w:rPr>
              <w:t>ngtaloc@gmail</w:t>
            </w:r>
            <w:r w:rsidRPr="003E3568">
              <w:rPr>
                <w:rFonts w:asciiTheme="majorHAnsi" w:eastAsia="Tahoma" w:hAnsiTheme="majorHAnsi" w:cstheme="majorHAnsi"/>
                <w:bCs/>
                <w:sz w:val="26"/>
                <w:szCs w:val="26"/>
              </w:rPr>
              <w:t>com</w:t>
            </w:r>
            <w:r w:rsidRPr="003E3568">
              <w:rPr>
                <w:rFonts w:asciiTheme="majorHAnsi" w:eastAsia="Tahoma" w:hAnsiTheme="majorHAnsi" w:cstheme="majorHAnsi"/>
                <w:bCs/>
                <w:sz w:val="26"/>
                <w:szCs w:val="26"/>
              </w:rPr>
              <w:tab/>
            </w:r>
          </w:p>
        </w:tc>
        <w:tc>
          <w:tcPr>
            <w:tcW w:w="13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ED329E0" w14:textId="77777777" w:rsidR="003E3568"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rFonts w:eastAsia="Tahoma"/>
                <w:bCs/>
                <w:sz w:val="26"/>
                <w:szCs w:val="26"/>
              </w:rPr>
              <w:t>0328383218</w:t>
            </w:r>
          </w:p>
          <w:p w14:paraId="05FA6C8A" w14:textId="77777777" w:rsidR="00DE76B9" w:rsidRPr="003E3568" w:rsidRDefault="00DE76B9" w:rsidP="00C3033E">
            <w:pPr>
              <w:keepNext/>
              <w:ind w:left="150" w:hanging="90"/>
              <w:contextualSpacing/>
              <w:rPr>
                <w:rFonts w:asciiTheme="majorHAnsi" w:eastAsia="Times New Roman" w:hAnsiTheme="majorHAnsi" w:cstheme="majorHAnsi"/>
                <w:bCs/>
                <w:sz w:val="26"/>
                <w:szCs w:val="26"/>
              </w:rPr>
            </w:pPr>
          </w:p>
        </w:tc>
      </w:tr>
      <w:tr w:rsidR="003E3568" w:rsidRPr="00DD2D69" w14:paraId="280E9660" w14:textId="77777777" w:rsidTr="0007488D">
        <w:trPr>
          <w:trHeight w:val="608"/>
        </w:trPr>
        <w:tc>
          <w:tcPr>
            <w:tcW w:w="150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9A5D9A" w14:textId="77777777" w:rsidR="00DE76B9" w:rsidRPr="002467BC" w:rsidRDefault="00DE76B9" w:rsidP="00983B36">
            <w:pPr>
              <w:keepNext/>
              <w:contextualSpacing/>
              <w:rPr>
                <w:rFonts w:asciiTheme="majorHAnsi" w:eastAsia="Times New Roman" w:hAnsiTheme="majorHAnsi" w:cstheme="majorHAnsi"/>
                <w:b/>
                <w:bCs/>
                <w:sz w:val="26"/>
                <w:szCs w:val="26"/>
              </w:rPr>
            </w:pPr>
            <w:r w:rsidRPr="002467BC">
              <w:rPr>
                <w:rFonts w:asciiTheme="majorHAnsi" w:eastAsia="Times New Roman" w:hAnsiTheme="majorHAnsi" w:cstheme="majorHAnsi"/>
                <w:b/>
                <w:bCs/>
                <w:sz w:val="26"/>
                <w:szCs w:val="26"/>
              </w:rPr>
              <w:t>Thành Viên</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1059B37" w14:textId="77777777" w:rsidR="00DE76B9" w:rsidRPr="00DD2D69" w:rsidRDefault="00C30A2A" w:rsidP="00C3033E">
            <w:pPr>
              <w:keepNext/>
              <w:ind w:left="150" w:hanging="90"/>
              <w:contextualSpacing/>
              <w:rPr>
                <w:rFonts w:asciiTheme="majorHAnsi" w:eastAsia="Times New Roman" w:hAnsiTheme="majorHAnsi" w:cstheme="majorHAnsi"/>
                <w:sz w:val="26"/>
                <w:szCs w:val="26"/>
              </w:rPr>
            </w:pPr>
            <w:r w:rsidRPr="00DD2D69">
              <w:rPr>
                <w:sz w:val="26"/>
                <w:szCs w:val="26"/>
              </w:rPr>
              <w:t>Huỳnh Đình Quốc</w:t>
            </w:r>
          </w:p>
        </w:tc>
        <w:tc>
          <w:tcPr>
            <w:tcW w:w="422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F203E48" w14:textId="77777777" w:rsidR="00DE76B9" w:rsidRPr="003E3568" w:rsidRDefault="00DE76B9" w:rsidP="00C30A2A">
            <w:pPr>
              <w:keepNext/>
              <w:ind w:left="150" w:hanging="90"/>
              <w:contextualSpacing/>
              <w:rPr>
                <w:rFonts w:asciiTheme="majorHAnsi" w:hAnsiTheme="majorHAnsi" w:cstheme="majorHAnsi"/>
                <w:sz w:val="26"/>
                <w:szCs w:val="26"/>
              </w:rPr>
            </w:pPr>
            <w:r w:rsidRPr="003E3568">
              <w:rPr>
                <w:rFonts w:asciiTheme="majorHAnsi" w:eastAsia="Tahoma" w:hAnsiTheme="majorHAnsi" w:cstheme="majorHAnsi"/>
                <w:bCs/>
                <w:sz w:val="26"/>
                <w:szCs w:val="26"/>
              </w:rPr>
              <w:t>Email:</w:t>
            </w:r>
            <w:r w:rsidR="00C30A2A" w:rsidRPr="003E3568">
              <w:rPr>
                <w:sz w:val="26"/>
                <w:szCs w:val="26"/>
              </w:rPr>
              <w:t xml:space="preserve"> kenvindunn@gmail</w:t>
            </w:r>
            <w:r w:rsidRPr="003E3568">
              <w:rPr>
                <w:rFonts w:asciiTheme="majorHAnsi" w:hAnsiTheme="majorHAnsi" w:cstheme="majorHAnsi"/>
                <w:sz w:val="26"/>
                <w:szCs w:val="26"/>
              </w:rPr>
              <w:t>.com</w:t>
            </w:r>
          </w:p>
        </w:tc>
        <w:tc>
          <w:tcPr>
            <w:tcW w:w="13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3023DEE" w14:textId="77777777"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0762709667</w:t>
            </w:r>
          </w:p>
        </w:tc>
      </w:tr>
      <w:tr w:rsidR="003E3568" w:rsidRPr="00DD2D69" w14:paraId="0750F7EC" w14:textId="77777777" w:rsidTr="0007488D">
        <w:trPr>
          <w:trHeight w:val="626"/>
        </w:trPr>
        <w:tc>
          <w:tcPr>
            <w:tcW w:w="150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B9C38" w14:textId="77777777" w:rsidR="00DE76B9" w:rsidRPr="002467BC" w:rsidRDefault="00DE76B9" w:rsidP="00983B36">
            <w:pPr>
              <w:ind w:hanging="90"/>
              <w:rPr>
                <w:rFonts w:asciiTheme="majorHAnsi" w:hAnsiTheme="majorHAnsi" w:cstheme="majorHAnsi"/>
                <w:b/>
                <w:sz w:val="26"/>
                <w:szCs w:val="26"/>
              </w:rPr>
            </w:pP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C94E4CA" w14:textId="77777777" w:rsidR="00DE76B9" w:rsidRPr="00DD2D69" w:rsidRDefault="00C30A2A" w:rsidP="00C3033E">
            <w:pPr>
              <w:keepNext/>
              <w:ind w:left="150" w:hanging="90"/>
              <w:contextualSpacing/>
              <w:rPr>
                <w:rFonts w:asciiTheme="majorHAnsi" w:eastAsia="Times New Roman" w:hAnsiTheme="majorHAnsi" w:cstheme="majorHAnsi"/>
                <w:bCs/>
                <w:sz w:val="26"/>
                <w:szCs w:val="26"/>
              </w:rPr>
            </w:pPr>
            <w:r w:rsidRPr="00DD2D69">
              <w:rPr>
                <w:sz w:val="26"/>
                <w:szCs w:val="26"/>
              </w:rPr>
              <w:t>Trịnh Minh Hậu</w:t>
            </w:r>
          </w:p>
        </w:tc>
        <w:tc>
          <w:tcPr>
            <w:tcW w:w="422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19E80F" w14:textId="77777777" w:rsidR="00DE76B9" w:rsidRPr="003E3568" w:rsidRDefault="00DE76B9" w:rsidP="00C3033E">
            <w:pPr>
              <w:keepNext/>
              <w:ind w:left="150" w:hanging="90"/>
              <w:contextualSpacing/>
              <w:rPr>
                <w:rFonts w:asciiTheme="majorHAnsi" w:hAnsiTheme="majorHAnsi" w:cstheme="majorHAnsi"/>
                <w:sz w:val="26"/>
                <w:szCs w:val="26"/>
              </w:rPr>
            </w:pPr>
            <w:r w:rsidRPr="003E3568">
              <w:rPr>
                <w:rFonts w:asciiTheme="majorHAnsi" w:eastAsia="Tahoma" w:hAnsiTheme="majorHAnsi" w:cstheme="majorHAnsi"/>
                <w:bCs/>
                <w:sz w:val="26"/>
                <w:szCs w:val="26"/>
              </w:rPr>
              <w:t xml:space="preserve">Email: </w:t>
            </w:r>
            <w:r w:rsidR="00C30A2A" w:rsidRPr="003E3568">
              <w:rPr>
                <w:sz w:val="26"/>
                <w:szCs w:val="26"/>
              </w:rPr>
              <w:t>minhhau.ttt@gmail</w:t>
            </w:r>
            <w:r w:rsidRPr="003E3568">
              <w:rPr>
                <w:rFonts w:asciiTheme="majorHAnsi" w:hAnsiTheme="majorHAnsi" w:cstheme="majorHAnsi"/>
                <w:sz w:val="26"/>
                <w:szCs w:val="26"/>
              </w:rPr>
              <w:t>.com</w:t>
            </w:r>
            <w:r w:rsidRPr="003E3568">
              <w:rPr>
                <w:rFonts w:asciiTheme="majorHAnsi" w:hAnsiTheme="majorHAnsi" w:cstheme="majorHAnsi"/>
                <w:sz w:val="26"/>
                <w:szCs w:val="26"/>
              </w:rPr>
              <w:tab/>
            </w:r>
          </w:p>
        </w:tc>
        <w:tc>
          <w:tcPr>
            <w:tcW w:w="13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7E856A6" w14:textId="77777777"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0389933286</w:t>
            </w:r>
          </w:p>
        </w:tc>
      </w:tr>
      <w:tr w:rsidR="003E3568" w:rsidRPr="00DD2D69" w14:paraId="4E82F27C" w14:textId="77777777" w:rsidTr="0007488D">
        <w:trPr>
          <w:trHeight w:val="608"/>
        </w:trPr>
        <w:tc>
          <w:tcPr>
            <w:tcW w:w="150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43D580" w14:textId="77777777" w:rsidR="00DE76B9" w:rsidRPr="002467BC" w:rsidRDefault="00DE76B9" w:rsidP="00983B36">
            <w:pPr>
              <w:ind w:hanging="90"/>
              <w:rPr>
                <w:rFonts w:asciiTheme="majorHAnsi" w:hAnsiTheme="majorHAnsi" w:cstheme="majorHAnsi"/>
                <w:b/>
                <w:sz w:val="26"/>
                <w:szCs w:val="26"/>
              </w:rPr>
            </w:pP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D627540" w14:textId="77777777" w:rsidR="00DE76B9" w:rsidRPr="00DD2D69" w:rsidRDefault="00C30A2A" w:rsidP="00C3033E">
            <w:pPr>
              <w:keepNext/>
              <w:ind w:left="150" w:hanging="90"/>
              <w:contextualSpacing/>
              <w:rPr>
                <w:rFonts w:asciiTheme="majorHAnsi" w:hAnsiTheme="majorHAnsi" w:cstheme="majorHAnsi"/>
                <w:sz w:val="26"/>
                <w:szCs w:val="26"/>
              </w:rPr>
            </w:pPr>
            <w:r w:rsidRPr="00DD2D69">
              <w:rPr>
                <w:sz w:val="26"/>
                <w:szCs w:val="26"/>
              </w:rPr>
              <w:t>Huỳnh Như Ngọc</w:t>
            </w:r>
          </w:p>
        </w:tc>
        <w:tc>
          <w:tcPr>
            <w:tcW w:w="422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5390BB6" w14:textId="77777777" w:rsidR="00DE76B9" w:rsidRPr="003E3568" w:rsidRDefault="003E3568" w:rsidP="00C3033E">
            <w:pPr>
              <w:pStyle w:val="BodyText"/>
              <w:keepNext/>
              <w:tabs>
                <w:tab w:val="left" w:pos="2300"/>
              </w:tabs>
              <w:spacing w:before="1" w:after="0" w:line="240" w:lineRule="auto"/>
              <w:ind w:left="150" w:right="193" w:hanging="90"/>
              <w:rPr>
                <w:rFonts w:asciiTheme="majorHAnsi" w:hAnsiTheme="majorHAnsi" w:cstheme="majorHAnsi"/>
                <w:sz w:val="26"/>
                <w:szCs w:val="26"/>
              </w:rPr>
            </w:pPr>
            <w:r>
              <w:rPr>
                <w:rFonts w:asciiTheme="majorHAnsi" w:eastAsia="Tahoma" w:hAnsiTheme="majorHAnsi" w:cstheme="majorHAnsi"/>
                <w:bCs/>
                <w:sz w:val="26"/>
                <w:szCs w:val="26"/>
              </w:rPr>
              <w:t>Email:</w:t>
            </w:r>
            <w:r w:rsidR="00AE6B3C" w:rsidRPr="003E3568">
              <w:rPr>
                <w:sz w:val="26"/>
                <w:szCs w:val="26"/>
              </w:rPr>
              <w:t>ngocngoc351999@gmail</w:t>
            </w:r>
            <w:r w:rsidR="00DE76B9" w:rsidRPr="003E3568">
              <w:rPr>
                <w:rFonts w:asciiTheme="majorHAnsi" w:hAnsiTheme="majorHAnsi" w:cstheme="majorHAnsi"/>
                <w:sz w:val="26"/>
                <w:szCs w:val="26"/>
              </w:rPr>
              <w:t>.com</w:t>
            </w:r>
          </w:p>
        </w:tc>
        <w:tc>
          <w:tcPr>
            <w:tcW w:w="13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88341E0" w14:textId="77777777"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0934145942</w:t>
            </w:r>
          </w:p>
        </w:tc>
      </w:tr>
      <w:tr w:rsidR="003E3568" w:rsidRPr="00DD2D69" w14:paraId="4F3D36B1" w14:textId="77777777" w:rsidTr="0007488D">
        <w:trPr>
          <w:trHeight w:val="500"/>
        </w:trPr>
        <w:tc>
          <w:tcPr>
            <w:tcW w:w="150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9D5D29" w14:textId="77777777" w:rsidR="00DE76B9" w:rsidRPr="002467BC" w:rsidRDefault="00DE76B9" w:rsidP="00983B36">
            <w:pPr>
              <w:ind w:hanging="90"/>
              <w:rPr>
                <w:rFonts w:asciiTheme="majorHAnsi" w:hAnsiTheme="majorHAnsi" w:cstheme="majorHAnsi"/>
                <w:b/>
                <w:sz w:val="26"/>
                <w:szCs w:val="26"/>
              </w:rPr>
            </w:pP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0BA6C5" w14:textId="77777777" w:rsidR="00DE76B9" w:rsidRPr="00DD2D69" w:rsidRDefault="00AE6B3C" w:rsidP="00C3033E">
            <w:pPr>
              <w:keepNext/>
              <w:ind w:left="150" w:hanging="90"/>
              <w:contextualSpacing/>
              <w:rPr>
                <w:rFonts w:asciiTheme="majorHAnsi" w:hAnsiTheme="majorHAnsi" w:cstheme="majorHAnsi"/>
                <w:sz w:val="26"/>
                <w:szCs w:val="26"/>
              </w:rPr>
            </w:pPr>
            <w:r w:rsidRPr="00DD2D69">
              <w:rPr>
                <w:sz w:val="26"/>
                <w:szCs w:val="26"/>
              </w:rPr>
              <w:t>Lê Thị Bảo Quyên</w:t>
            </w:r>
          </w:p>
        </w:tc>
        <w:tc>
          <w:tcPr>
            <w:tcW w:w="422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A0981DF" w14:textId="77777777" w:rsidR="00DE76B9" w:rsidRPr="003E3568" w:rsidRDefault="00DE76B9" w:rsidP="00C3033E">
            <w:pPr>
              <w:pStyle w:val="BodyText"/>
              <w:keepNext/>
              <w:tabs>
                <w:tab w:val="left" w:pos="2300"/>
              </w:tabs>
              <w:spacing w:before="1" w:after="0" w:line="240" w:lineRule="auto"/>
              <w:ind w:left="150" w:right="193" w:hanging="90"/>
              <w:rPr>
                <w:rFonts w:asciiTheme="majorHAnsi" w:hAnsiTheme="majorHAnsi" w:cstheme="majorHAnsi"/>
                <w:sz w:val="26"/>
                <w:szCs w:val="26"/>
              </w:rPr>
            </w:pPr>
            <w:r w:rsidRPr="003E3568">
              <w:rPr>
                <w:rFonts w:asciiTheme="majorHAnsi" w:eastAsia="Tahoma" w:hAnsiTheme="majorHAnsi" w:cstheme="majorHAnsi"/>
                <w:bCs/>
                <w:sz w:val="26"/>
                <w:szCs w:val="26"/>
              </w:rPr>
              <w:t xml:space="preserve">Email: </w:t>
            </w:r>
            <w:r w:rsidR="00AE6B3C" w:rsidRPr="003E3568">
              <w:rPr>
                <w:sz w:val="26"/>
                <w:szCs w:val="26"/>
              </w:rPr>
              <w:t>lethibaoquyen9359@gmail.</w:t>
            </w:r>
            <w:r w:rsidRPr="003E3568">
              <w:rPr>
                <w:rFonts w:asciiTheme="majorHAnsi" w:hAnsiTheme="majorHAnsi" w:cstheme="majorHAnsi"/>
                <w:sz w:val="26"/>
                <w:szCs w:val="26"/>
              </w:rPr>
              <w:t>com</w:t>
            </w:r>
            <w:r w:rsidRPr="003E3568">
              <w:rPr>
                <w:rFonts w:asciiTheme="majorHAnsi" w:hAnsiTheme="majorHAnsi" w:cstheme="majorHAnsi"/>
                <w:sz w:val="26"/>
                <w:szCs w:val="26"/>
              </w:rPr>
              <w:tab/>
            </w:r>
          </w:p>
        </w:tc>
        <w:tc>
          <w:tcPr>
            <w:tcW w:w="139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9C82B98" w14:textId="77777777"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rFonts w:eastAsia="Tahoma"/>
                <w:bCs/>
                <w:sz w:val="26"/>
                <w:szCs w:val="26"/>
              </w:rPr>
              <w:t>0379229359</w:t>
            </w:r>
            <w:r w:rsidRPr="003E3568">
              <w:rPr>
                <w:rFonts w:asciiTheme="majorHAnsi" w:hAnsiTheme="majorHAnsi" w:cstheme="majorHAnsi"/>
                <w:sz w:val="26"/>
                <w:szCs w:val="26"/>
              </w:rPr>
              <w:tab/>
            </w:r>
          </w:p>
        </w:tc>
      </w:tr>
      <w:bookmarkEnd w:id="1"/>
    </w:tbl>
    <w:p w14:paraId="7A680149" w14:textId="77777777" w:rsidR="007255DC" w:rsidRPr="00DD2D69" w:rsidRDefault="00DE76B9" w:rsidP="00B31C1F">
      <w:pPr>
        <w:rPr>
          <w:rFonts w:asciiTheme="majorHAnsi" w:hAnsiTheme="majorHAnsi" w:cstheme="majorHAnsi"/>
          <w:b/>
          <w:bCs/>
          <w:sz w:val="26"/>
          <w:szCs w:val="26"/>
        </w:rPr>
      </w:pPr>
      <w:r w:rsidRPr="00DD2D69">
        <w:rPr>
          <w:rFonts w:asciiTheme="majorHAnsi" w:hAnsiTheme="majorHAnsi" w:cstheme="majorHAnsi"/>
          <w:sz w:val="26"/>
          <w:szCs w:val="26"/>
        </w:rPr>
        <w:br w:type="page"/>
      </w:r>
    </w:p>
    <w:tbl>
      <w:tblPr>
        <w:tblW w:w="8442" w:type="dxa"/>
        <w:tblBorders>
          <w:bottom w:val="single" w:sz="4" w:space="0" w:color="00000A"/>
          <w:insideH w:val="single" w:sz="4" w:space="0" w:color="00000A"/>
        </w:tblBorders>
        <w:tblLayout w:type="fixed"/>
        <w:tblLook w:val="0000" w:firstRow="0" w:lastRow="0" w:firstColumn="0" w:lastColumn="0" w:noHBand="0" w:noVBand="0"/>
      </w:tblPr>
      <w:tblGrid>
        <w:gridCol w:w="1418"/>
        <w:gridCol w:w="850"/>
        <w:gridCol w:w="432"/>
        <w:gridCol w:w="844"/>
        <w:gridCol w:w="142"/>
        <w:gridCol w:w="1276"/>
        <w:gridCol w:w="258"/>
        <w:gridCol w:w="309"/>
        <w:gridCol w:w="1063"/>
        <w:gridCol w:w="1772"/>
        <w:gridCol w:w="78"/>
      </w:tblGrid>
      <w:tr w:rsidR="007255DC" w:rsidRPr="00C06D80" w14:paraId="20850A8D" w14:textId="77777777" w:rsidTr="008C3C18">
        <w:tc>
          <w:tcPr>
            <w:tcW w:w="8442" w:type="dxa"/>
            <w:gridSpan w:val="11"/>
            <w:tcBorders>
              <w:bottom w:val="single" w:sz="4" w:space="0" w:color="00000A"/>
            </w:tcBorders>
            <w:shd w:val="clear" w:color="auto" w:fill="FFFFFF"/>
          </w:tcPr>
          <w:p w14:paraId="03063753" w14:textId="77777777" w:rsidR="007255DC" w:rsidRPr="00C06D80" w:rsidRDefault="007255DC" w:rsidP="00B31C1F">
            <w:pPr>
              <w:ind w:hanging="108"/>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lastRenderedPageBreak/>
              <w:t>TÊN TÀI LIỆU</w:t>
            </w:r>
          </w:p>
        </w:tc>
      </w:tr>
      <w:tr w:rsidR="007255DC" w:rsidRPr="00C06D80" w14:paraId="52F61EB3"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2AF27AD3"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Tên Tài Liệu</w:t>
            </w:r>
          </w:p>
        </w:tc>
        <w:tc>
          <w:tcPr>
            <w:tcW w:w="617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35EB297" w14:textId="77777777" w:rsidR="007255DC" w:rsidRPr="00C06D80" w:rsidRDefault="00A2684B"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Test Plan</w:t>
            </w:r>
          </w:p>
        </w:tc>
      </w:tr>
      <w:tr w:rsidR="007255DC" w:rsidRPr="00C06D80" w14:paraId="5083F2DB"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47049CAF"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Người thực hiện (s)</w:t>
            </w:r>
          </w:p>
        </w:tc>
        <w:tc>
          <w:tcPr>
            <w:tcW w:w="617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6FBAF62" w14:textId="77777777" w:rsidR="007255DC" w:rsidRPr="00C06D80" w:rsidRDefault="003E3568"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r>
      <w:tr w:rsidR="007255DC" w:rsidRPr="00C06D80" w14:paraId="35AB316C"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7108947F" w14:textId="77777777" w:rsidR="007255DC" w:rsidRPr="00C06D80" w:rsidRDefault="007255DC" w:rsidP="003735B7">
            <w:pPr>
              <w:tabs>
                <w:tab w:val="left" w:pos="1545"/>
                <w:tab w:val="right" w:pos="1949"/>
              </w:tabs>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Vị Trí</w:t>
            </w:r>
            <w:r w:rsidRPr="00C06D80">
              <w:rPr>
                <w:rFonts w:asciiTheme="majorHAnsi" w:eastAsia="Times New Roman" w:hAnsiTheme="majorHAnsi" w:cstheme="majorHAnsi"/>
                <w:b/>
                <w:sz w:val="26"/>
                <w:szCs w:val="26"/>
              </w:rPr>
              <w:tab/>
            </w:r>
          </w:p>
        </w:tc>
        <w:tc>
          <w:tcPr>
            <w:tcW w:w="617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35BD47" w14:textId="77777777"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Team Member</w:t>
            </w:r>
          </w:p>
        </w:tc>
      </w:tr>
      <w:tr w:rsidR="007255DC" w:rsidRPr="00C06D80" w14:paraId="61702AE0"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0393D3FB" w14:textId="77777777" w:rsidR="007255DC" w:rsidRPr="00C06D80" w:rsidRDefault="00DD3E4D" w:rsidP="003735B7">
            <w:pPr>
              <w:tabs>
                <w:tab w:val="left" w:pos="750"/>
              </w:tabs>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 xml:space="preserve">Ngày </w:t>
            </w:r>
            <w:r w:rsidR="007255DC" w:rsidRPr="00C06D80">
              <w:rPr>
                <w:rFonts w:asciiTheme="majorHAnsi" w:eastAsia="Times New Roman" w:hAnsiTheme="majorHAnsi" w:cstheme="majorHAnsi"/>
                <w:b/>
                <w:sz w:val="26"/>
                <w:szCs w:val="26"/>
              </w:rPr>
              <w:t>Thực Hiện</w:t>
            </w:r>
          </w:p>
        </w:tc>
        <w:tc>
          <w:tcPr>
            <w:tcW w:w="1418" w:type="dxa"/>
            <w:gridSpan w:val="3"/>
            <w:tcBorders>
              <w:top w:val="single" w:sz="4" w:space="0" w:color="00000A"/>
              <w:left w:val="single" w:sz="4" w:space="0" w:color="00000A"/>
              <w:bottom w:val="single" w:sz="4" w:space="0" w:color="00000A"/>
            </w:tcBorders>
            <w:shd w:val="clear" w:color="auto" w:fill="FFFFFF"/>
            <w:tcMar>
              <w:left w:w="33" w:type="dxa"/>
            </w:tcMar>
          </w:tcPr>
          <w:p w14:paraId="5937EC32" w14:textId="77777777" w:rsidR="007255DC" w:rsidRPr="00C06D80" w:rsidRDefault="00AF3C4E"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19/03</w:t>
            </w:r>
            <w:r w:rsidR="003E3568">
              <w:rPr>
                <w:rFonts w:asciiTheme="majorHAnsi" w:eastAsia="Times New Roman" w:hAnsiTheme="majorHAnsi" w:cstheme="majorHAnsi"/>
                <w:sz w:val="26"/>
                <w:szCs w:val="26"/>
              </w:rPr>
              <w:t>/2021</w:t>
            </w:r>
          </w:p>
        </w:tc>
        <w:tc>
          <w:tcPr>
            <w:tcW w:w="1276" w:type="dxa"/>
            <w:tcBorders>
              <w:top w:val="single" w:sz="4" w:space="0" w:color="00000A"/>
              <w:left w:val="single" w:sz="4" w:space="0" w:color="00000A"/>
              <w:bottom w:val="single" w:sz="4" w:space="0" w:color="00000A"/>
            </w:tcBorders>
            <w:shd w:val="clear" w:color="auto" w:fill="FFFFFF"/>
            <w:tcMar>
              <w:left w:w="33" w:type="dxa"/>
            </w:tcMar>
          </w:tcPr>
          <w:p w14:paraId="516D13DA"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Tên file:</w:t>
            </w:r>
          </w:p>
        </w:tc>
        <w:tc>
          <w:tcPr>
            <w:tcW w:w="348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09F7C4B" w14:textId="3BCEACD5" w:rsidR="007255DC" w:rsidRPr="00C06D80" w:rsidRDefault="00DE76B9"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TEST PLAN_Sprint-1</w:t>
            </w:r>
          </w:p>
        </w:tc>
      </w:tr>
      <w:tr w:rsidR="007255DC" w:rsidRPr="00C06D80" w14:paraId="22E9B01F"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2729C737"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RL</w:t>
            </w:r>
          </w:p>
        </w:tc>
        <w:tc>
          <w:tcPr>
            <w:tcW w:w="617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8CC5BC8" w14:textId="77777777" w:rsidR="007255DC" w:rsidRPr="00C06D80" w:rsidRDefault="007255DC" w:rsidP="003735B7">
            <w:pPr>
              <w:jc w:val="both"/>
              <w:rPr>
                <w:rFonts w:asciiTheme="majorHAnsi" w:eastAsia="Times New Roman" w:hAnsiTheme="majorHAnsi" w:cstheme="majorHAnsi"/>
                <w:sz w:val="26"/>
                <w:szCs w:val="26"/>
              </w:rPr>
            </w:pPr>
          </w:p>
        </w:tc>
      </w:tr>
      <w:tr w:rsidR="007255DC" w:rsidRPr="00C06D80" w14:paraId="0F24659C" w14:textId="77777777" w:rsidTr="008C3C18">
        <w:tc>
          <w:tcPr>
            <w:tcW w:w="2268" w:type="dxa"/>
            <w:gridSpan w:val="2"/>
            <w:tcBorders>
              <w:top w:val="single" w:sz="4" w:space="0" w:color="00000A"/>
              <w:left w:val="single" w:sz="4" w:space="0" w:color="00000A"/>
              <w:bottom w:val="single" w:sz="4" w:space="0" w:color="00000A"/>
            </w:tcBorders>
            <w:shd w:val="clear" w:color="auto" w:fill="FFFFFF"/>
            <w:tcMar>
              <w:left w:w="33" w:type="dxa"/>
            </w:tcMar>
          </w:tcPr>
          <w:p w14:paraId="7A164C08"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Access</w:t>
            </w:r>
          </w:p>
        </w:tc>
        <w:tc>
          <w:tcPr>
            <w:tcW w:w="6174" w:type="dxa"/>
            <w:gridSpan w:val="9"/>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46FC6A4" w14:textId="77777777" w:rsidR="007255DC" w:rsidRPr="00C06D80" w:rsidRDefault="007255DC" w:rsidP="003735B7">
            <w:pPr>
              <w:jc w:val="both"/>
              <w:rPr>
                <w:rFonts w:asciiTheme="majorHAnsi" w:eastAsia="Times New Roman" w:hAnsiTheme="majorHAnsi" w:cstheme="majorHAnsi"/>
                <w:sz w:val="26"/>
                <w:szCs w:val="26"/>
              </w:rPr>
            </w:pPr>
          </w:p>
        </w:tc>
      </w:tr>
      <w:tr w:rsidR="007255DC" w:rsidRPr="00C06D80" w14:paraId="4E1D7F50" w14:textId="77777777" w:rsidTr="008C3C18">
        <w:tc>
          <w:tcPr>
            <w:tcW w:w="8442" w:type="dxa"/>
            <w:gridSpan w:val="11"/>
            <w:tcBorders>
              <w:bottom w:val="single" w:sz="4" w:space="0" w:color="00000A"/>
            </w:tcBorders>
            <w:shd w:val="clear" w:color="auto" w:fill="FFFFFF"/>
          </w:tcPr>
          <w:p w14:paraId="270A3845" w14:textId="77777777" w:rsidR="007255DC" w:rsidRPr="00C06D80" w:rsidRDefault="007255DC" w:rsidP="009C4F1C">
            <w:pPr>
              <w:spacing w:before="240"/>
              <w:ind w:hanging="108"/>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PHIÊN BẢN</w:t>
            </w:r>
          </w:p>
        </w:tc>
      </w:tr>
      <w:tr w:rsidR="007255DC" w:rsidRPr="00C06D80" w14:paraId="21CCB6C3" w14:textId="77777777" w:rsidTr="008C3C18">
        <w:tc>
          <w:tcPr>
            <w:tcW w:w="1418" w:type="dxa"/>
            <w:tcBorders>
              <w:top w:val="single" w:sz="4" w:space="0" w:color="00000A"/>
              <w:left w:val="single" w:sz="4" w:space="0" w:color="00000A"/>
              <w:bottom w:val="single" w:sz="4" w:space="0" w:color="00000A"/>
            </w:tcBorders>
            <w:shd w:val="clear" w:color="auto" w:fill="FFFFFF"/>
            <w:tcMar>
              <w:left w:w="33" w:type="dxa"/>
            </w:tcMar>
          </w:tcPr>
          <w:p w14:paraId="5CAA0E81"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Phiên bản</w:t>
            </w:r>
          </w:p>
        </w:tc>
        <w:tc>
          <w:tcPr>
            <w:tcW w:w="2126" w:type="dxa"/>
            <w:gridSpan w:val="3"/>
            <w:tcBorders>
              <w:top w:val="single" w:sz="4" w:space="0" w:color="00000A"/>
              <w:left w:val="single" w:sz="4" w:space="0" w:color="00000A"/>
              <w:bottom w:val="single" w:sz="4" w:space="0" w:color="00000A"/>
            </w:tcBorders>
            <w:shd w:val="clear" w:color="auto" w:fill="FFFFFF"/>
            <w:tcMar>
              <w:left w:w="33" w:type="dxa"/>
            </w:tcMar>
          </w:tcPr>
          <w:p w14:paraId="02FB6107"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Người thực hiện</w:t>
            </w:r>
          </w:p>
        </w:tc>
        <w:tc>
          <w:tcPr>
            <w:tcW w:w="1985" w:type="dxa"/>
            <w:gridSpan w:val="4"/>
            <w:tcBorders>
              <w:top w:val="single" w:sz="4" w:space="0" w:color="00000A"/>
              <w:left w:val="single" w:sz="4" w:space="0" w:color="00000A"/>
              <w:bottom w:val="single" w:sz="4" w:space="0" w:color="00000A"/>
            </w:tcBorders>
            <w:shd w:val="clear" w:color="auto" w:fill="FFFFFF"/>
            <w:tcMar>
              <w:left w:w="33" w:type="dxa"/>
            </w:tcMar>
          </w:tcPr>
          <w:p w14:paraId="00C60E2E"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 cập nhật</w:t>
            </w:r>
          </w:p>
        </w:tc>
        <w:tc>
          <w:tcPr>
            <w:tcW w:w="2913"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1ABCE0" w14:textId="77777777"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Nội dung</w:t>
            </w:r>
          </w:p>
        </w:tc>
      </w:tr>
      <w:tr w:rsidR="007255DC" w:rsidRPr="00C06D80" w14:paraId="6E852176" w14:textId="77777777" w:rsidTr="008C3C18">
        <w:tc>
          <w:tcPr>
            <w:tcW w:w="1418" w:type="dxa"/>
            <w:tcBorders>
              <w:top w:val="single" w:sz="4" w:space="0" w:color="00000A"/>
              <w:left w:val="single" w:sz="4" w:space="0" w:color="00000A"/>
              <w:bottom w:val="single" w:sz="4" w:space="0" w:color="00000A"/>
            </w:tcBorders>
            <w:shd w:val="clear" w:color="auto" w:fill="FFFFFF"/>
            <w:tcMar>
              <w:left w:w="33" w:type="dxa"/>
            </w:tcMar>
          </w:tcPr>
          <w:p w14:paraId="458C11F5" w14:textId="77777777"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1.1</w:t>
            </w:r>
          </w:p>
        </w:tc>
        <w:tc>
          <w:tcPr>
            <w:tcW w:w="2126" w:type="dxa"/>
            <w:gridSpan w:val="3"/>
            <w:tcBorders>
              <w:top w:val="single" w:sz="4" w:space="0" w:color="00000A"/>
              <w:left w:val="single" w:sz="4" w:space="0" w:color="00000A"/>
              <w:bottom w:val="single" w:sz="4" w:space="0" w:color="00000A"/>
            </w:tcBorders>
            <w:shd w:val="clear" w:color="auto" w:fill="FFFFFF"/>
            <w:tcMar>
              <w:left w:w="33" w:type="dxa"/>
            </w:tcMar>
          </w:tcPr>
          <w:p w14:paraId="2999C9E8" w14:textId="77777777" w:rsidR="007255DC" w:rsidRPr="00C06D80" w:rsidRDefault="00110FC9"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985" w:type="dxa"/>
            <w:gridSpan w:val="4"/>
            <w:tcBorders>
              <w:top w:val="single" w:sz="4" w:space="0" w:color="00000A"/>
              <w:left w:val="single" w:sz="4" w:space="0" w:color="00000A"/>
              <w:bottom w:val="single" w:sz="4" w:space="0" w:color="00000A"/>
            </w:tcBorders>
            <w:shd w:val="clear" w:color="auto" w:fill="FFFFFF"/>
            <w:tcMar>
              <w:left w:w="33" w:type="dxa"/>
            </w:tcMar>
          </w:tcPr>
          <w:p w14:paraId="0BE3A453" w14:textId="77777777" w:rsidR="007255DC" w:rsidRPr="00C06D80" w:rsidRDefault="00AF3C4E"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20/03</w:t>
            </w:r>
            <w:r w:rsidR="003E3568">
              <w:rPr>
                <w:rFonts w:asciiTheme="majorHAnsi" w:eastAsia="Times New Roman" w:hAnsiTheme="majorHAnsi" w:cstheme="majorHAnsi"/>
                <w:sz w:val="26"/>
                <w:szCs w:val="26"/>
              </w:rPr>
              <w:t>/2021</w:t>
            </w:r>
          </w:p>
        </w:tc>
        <w:tc>
          <w:tcPr>
            <w:tcW w:w="2913"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23ABDD" w14:textId="77777777"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 xml:space="preserve">Tạo  </w:t>
            </w:r>
            <w:r w:rsidR="00DD3E4D" w:rsidRPr="00C06D80">
              <w:rPr>
                <w:rFonts w:asciiTheme="majorHAnsi" w:eastAsia="Times New Roman" w:hAnsiTheme="majorHAnsi" w:cstheme="majorHAnsi"/>
                <w:sz w:val="26"/>
                <w:szCs w:val="26"/>
              </w:rPr>
              <w:t>tài liệu test plan</w:t>
            </w:r>
          </w:p>
        </w:tc>
      </w:tr>
      <w:tr w:rsidR="007255DC" w:rsidRPr="00C06D80" w14:paraId="4A6DEEB8" w14:textId="77777777" w:rsidTr="008C3C18">
        <w:trPr>
          <w:gridAfter w:val="1"/>
          <w:wAfter w:w="78" w:type="dxa"/>
        </w:trPr>
        <w:tc>
          <w:tcPr>
            <w:tcW w:w="8364" w:type="dxa"/>
            <w:gridSpan w:val="10"/>
            <w:tcBorders>
              <w:bottom w:val="single" w:sz="4" w:space="0" w:color="00000A"/>
            </w:tcBorders>
            <w:shd w:val="clear" w:color="auto" w:fill="FFFFFF"/>
          </w:tcPr>
          <w:p w14:paraId="6DFE28BE" w14:textId="2B609C7D" w:rsidR="007255DC" w:rsidRPr="00C06D80" w:rsidRDefault="007255DC" w:rsidP="009C4F1C">
            <w:pPr>
              <w:spacing w:before="240"/>
              <w:ind w:left="-105"/>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Phê Duyệt Tài Liệu</w:t>
            </w:r>
          </w:p>
        </w:tc>
      </w:tr>
      <w:tr w:rsidR="009C4F1C" w:rsidRPr="00C06D80" w14:paraId="7245813D" w14:textId="77777777" w:rsidTr="008C3C18">
        <w:trPr>
          <w:gridAfter w:val="1"/>
          <w:wAfter w:w="78" w:type="dxa"/>
          <w:trHeight w:val="56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712A6C" w14:textId="021227BF"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Giảng viên hướng dẫn</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7752FCD" w14:textId="2ED2FB19" w:rsidR="009C4F1C" w:rsidRPr="00C06D80" w:rsidRDefault="009C4F1C" w:rsidP="009C4F1C">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Nguyễn Tấn Thuận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5B798A5"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67F598"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6A290226" w14:textId="77777777" w:rsidTr="008C3C18">
        <w:trPr>
          <w:gridAfter w:val="1"/>
          <w:wAfter w:w="78" w:type="dxa"/>
          <w:trHeight w:val="547"/>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7BE3C3"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19F0E529"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940A45" w14:textId="77777777" w:rsidR="009C4F1C" w:rsidRPr="00C06D80" w:rsidRDefault="009C4F1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5AD1A2"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7D355E46" w14:textId="77777777" w:rsidTr="008C3C18">
        <w:trPr>
          <w:gridAfter w:val="1"/>
          <w:wAfter w:w="78" w:type="dxa"/>
          <w:trHeight w:val="840"/>
        </w:trPr>
        <w:tc>
          <w:tcPr>
            <w:tcW w:w="2700" w:type="dxa"/>
            <w:gridSpan w:val="3"/>
            <w:vMerge w:val="restart"/>
            <w:tcBorders>
              <w:top w:val="nil"/>
              <w:left w:val="single" w:sz="4" w:space="0" w:color="00000A"/>
              <w:right w:val="single" w:sz="4" w:space="0" w:color="00000A"/>
            </w:tcBorders>
            <w:shd w:val="clear" w:color="auto" w:fill="FFFFFF"/>
            <w:tcMar>
              <w:left w:w="33" w:type="dxa"/>
            </w:tcMar>
            <w:vAlign w:val="center"/>
          </w:tcPr>
          <w:p w14:paraId="424464E4" w14:textId="6E16D428" w:rsidR="009C4F1C" w:rsidRPr="009C4F1C" w:rsidRDefault="009C4F1C" w:rsidP="009C4F1C">
            <w:pPr>
              <w:rPr>
                <w:rFonts w:eastAsia="Times New Roman"/>
                <w:b/>
                <w:color w:val="FFFFFF"/>
                <w:sz w:val="26"/>
                <w:szCs w:val="26"/>
              </w:rPr>
            </w:pPr>
            <w:r w:rsidRPr="006361B3">
              <w:rPr>
                <w:rFonts w:eastAsia="Times New Roman"/>
                <w:b/>
                <w:sz w:val="26"/>
                <w:szCs w:val="26"/>
              </w:rPr>
              <w:t>Product owner</w:t>
            </w:r>
            <w:r w:rsidRPr="006361B3">
              <w:rPr>
                <w:rFonts w:eastAsia="Times New Roman"/>
                <w:b/>
                <w:color w:val="FFFFFF"/>
                <w:sz w:val="26"/>
                <w:szCs w:val="26"/>
              </w:rPr>
              <w: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4DF46AF" w14:textId="77777777" w:rsidR="009C4F1C" w:rsidRPr="00C06D80" w:rsidRDefault="009C4F1C"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A788D6"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A392460"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1833CB7C" w14:textId="77777777" w:rsidTr="008C3C18">
        <w:trPr>
          <w:gridAfter w:val="1"/>
          <w:wAfter w:w="78" w:type="dxa"/>
          <w:trHeight w:val="620"/>
        </w:trPr>
        <w:tc>
          <w:tcPr>
            <w:tcW w:w="2700" w:type="dxa"/>
            <w:gridSpan w:val="3"/>
            <w:vMerge/>
            <w:tcBorders>
              <w:left w:val="single" w:sz="4" w:space="0" w:color="00000A"/>
              <w:bottom w:val="single" w:sz="4" w:space="0" w:color="00000A"/>
              <w:right w:val="single" w:sz="4" w:space="0" w:color="00000A"/>
            </w:tcBorders>
            <w:shd w:val="clear" w:color="auto" w:fill="FFFFFF"/>
            <w:tcMar>
              <w:left w:w="33" w:type="dxa"/>
            </w:tcMar>
            <w:vAlign w:val="center"/>
          </w:tcPr>
          <w:p w14:paraId="4499E5D8"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5F135BBF"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4B384C8"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6FC4D72"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27C3591C" w14:textId="77777777" w:rsidTr="008C3C18">
        <w:trPr>
          <w:gridAfter w:val="1"/>
          <w:wAfter w:w="78" w:type="dxa"/>
          <w:trHeight w:val="60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1208F3"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Scrum Master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CEE0EE5" w14:textId="7068D7F3" w:rsidR="009C4F1C" w:rsidRPr="00C06D80" w:rsidRDefault="009C4F1C" w:rsidP="009C4F1C">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Nguyễn Tấn Lộc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3BE3F01"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840513"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318C2DEA" w14:textId="77777777" w:rsidTr="008C3C18">
        <w:trPr>
          <w:gridAfter w:val="1"/>
          <w:wAfter w:w="7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C3E4B49"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04E6FAF1"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59DDC"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F5BE24"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6EEC1A49" w14:textId="77777777" w:rsidTr="008C3C18">
        <w:trPr>
          <w:gridAfter w:val="1"/>
          <w:wAfter w:w="78" w:type="dxa"/>
          <w:trHeight w:val="620"/>
        </w:trPr>
        <w:tc>
          <w:tcPr>
            <w:tcW w:w="2700"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9CA44BE"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Team member</w:t>
            </w: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FBC2BF5" w14:textId="3A2E1A6F" w:rsidR="009C4F1C" w:rsidRPr="00C06D80" w:rsidRDefault="009C4F1C"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`Huỳnh Đình Quốc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EEFDF1"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90D946"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0DCE44EF" w14:textId="77777777" w:rsidTr="008C3C18">
        <w:trPr>
          <w:gridAfter w:val="1"/>
          <w:wAfter w:w="78" w:type="dxa"/>
          <w:trHeight w:val="60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B943C6"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24B9901A"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DA011F"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69EDA3"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2ADE8DE9" w14:textId="77777777" w:rsidTr="008C3C18">
        <w:trPr>
          <w:gridAfter w:val="1"/>
          <w:wAfter w:w="7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D373993" w14:textId="77777777" w:rsidR="009C4F1C" w:rsidRPr="00C06D80" w:rsidRDefault="009C4F1C" w:rsidP="003735B7">
            <w:pPr>
              <w:jc w:val="both"/>
              <w:rPr>
                <w:rFonts w:asciiTheme="majorHAnsi" w:eastAsia="Times New Roman" w:hAnsiTheme="majorHAnsi" w:cstheme="majorHAnsi"/>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AA89173" w14:textId="13319721" w:rsidR="009C4F1C" w:rsidRPr="00C06D80" w:rsidRDefault="009C4F1C" w:rsidP="009C4F1C">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Trịnh Minh Hậu</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E0A278"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C5D08D"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70F022AD" w14:textId="77777777" w:rsidTr="008C3C18">
        <w:trPr>
          <w:gridAfter w:val="1"/>
          <w:wAfter w:w="78" w:type="dxa"/>
          <w:trHeight w:val="521"/>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F6F192"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64AE5A9E"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D73EC9"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906143"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2DE24F20" w14:textId="77777777" w:rsidTr="008C3C18">
        <w:trPr>
          <w:gridAfter w:val="1"/>
          <w:wAfter w:w="7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6F30CC" w14:textId="77777777" w:rsidR="009C4F1C" w:rsidRPr="00C06D80" w:rsidRDefault="009C4F1C" w:rsidP="003735B7">
            <w:pPr>
              <w:jc w:val="both"/>
              <w:rPr>
                <w:rFonts w:asciiTheme="majorHAnsi" w:eastAsia="Times New Roman" w:hAnsiTheme="majorHAnsi" w:cstheme="majorHAnsi"/>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FAFD5F5" w14:textId="69D10058" w:rsidR="009C4F1C" w:rsidRPr="00C06D80" w:rsidRDefault="009C4F1C" w:rsidP="009C4F1C">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Huỳnh Như Ngọc</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AFD54B"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968E6A"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11961C4C" w14:textId="77777777" w:rsidTr="008C3C18">
        <w:trPr>
          <w:gridAfter w:val="1"/>
          <w:wAfter w:w="78" w:type="dxa"/>
          <w:trHeight w:val="539"/>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025790"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0977E6A0"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D72B7D"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AC506B"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74140B4E" w14:textId="77777777" w:rsidTr="008C3C18">
        <w:trPr>
          <w:gridAfter w:val="1"/>
          <w:wAfter w:w="7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C85A2A" w14:textId="77777777" w:rsidR="009C4F1C" w:rsidRPr="00C06D80" w:rsidRDefault="009C4F1C" w:rsidP="003735B7">
            <w:pPr>
              <w:jc w:val="both"/>
              <w:rPr>
                <w:rFonts w:asciiTheme="majorHAnsi" w:eastAsia="Times New Roman" w:hAnsiTheme="majorHAnsi" w:cstheme="majorHAnsi"/>
                <w:sz w:val="26"/>
                <w:szCs w:val="26"/>
              </w:rPr>
            </w:pPr>
          </w:p>
        </w:tc>
        <w:tc>
          <w:tcPr>
            <w:tcW w:w="2520" w:type="dxa"/>
            <w:gridSpan w:val="4"/>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F37CCD6" w14:textId="2F795B50" w:rsidR="009C4F1C" w:rsidRPr="00C06D80" w:rsidRDefault="009C4F1C" w:rsidP="009C4F1C">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B9DD78"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772397B" w14:textId="77777777" w:rsidR="009C4F1C" w:rsidRPr="00C06D80" w:rsidRDefault="009C4F1C" w:rsidP="003735B7">
            <w:pPr>
              <w:jc w:val="both"/>
              <w:rPr>
                <w:rFonts w:asciiTheme="majorHAnsi" w:eastAsia="Times New Roman" w:hAnsiTheme="majorHAnsi" w:cstheme="majorHAnsi"/>
                <w:sz w:val="26"/>
                <w:szCs w:val="26"/>
              </w:rPr>
            </w:pPr>
          </w:p>
        </w:tc>
      </w:tr>
      <w:tr w:rsidR="009C4F1C" w:rsidRPr="00C06D80" w14:paraId="0452E108" w14:textId="77777777" w:rsidTr="008C3C18">
        <w:trPr>
          <w:gridAfter w:val="1"/>
          <w:wAfter w:w="78" w:type="dxa"/>
          <w:trHeight w:val="620"/>
        </w:trPr>
        <w:tc>
          <w:tcPr>
            <w:tcW w:w="2700"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02B7A1" w14:textId="77777777" w:rsidR="009C4F1C" w:rsidRPr="00C06D80" w:rsidRDefault="009C4F1C" w:rsidP="003735B7">
            <w:pPr>
              <w:spacing w:line="276" w:lineRule="auto"/>
              <w:jc w:val="both"/>
              <w:rPr>
                <w:rFonts w:asciiTheme="majorHAnsi" w:eastAsia="Times New Roman" w:hAnsiTheme="majorHAnsi" w:cstheme="majorHAnsi"/>
                <w:sz w:val="26"/>
                <w:szCs w:val="26"/>
              </w:rPr>
            </w:pPr>
          </w:p>
        </w:tc>
        <w:tc>
          <w:tcPr>
            <w:tcW w:w="2520" w:type="dxa"/>
            <w:gridSpan w:val="4"/>
            <w:vMerge/>
            <w:tcBorders>
              <w:left w:val="single" w:sz="4" w:space="0" w:color="00000A"/>
              <w:bottom w:val="single" w:sz="4" w:space="0" w:color="00000A"/>
              <w:right w:val="single" w:sz="4" w:space="0" w:color="00000A"/>
            </w:tcBorders>
            <w:shd w:val="clear" w:color="auto" w:fill="FFFFFF"/>
            <w:tcMar>
              <w:left w:w="33" w:type="dxa"/>
            </w:tcMar>
            <w:vAlign w:val="center"/>
          </w:tcPr>
          <w:p w14:paraId="4336CE4A" w14:textId="77777777" w:rsidR="009C4F1C" w:rsidRPr="00C06D80" w:rsidRDefault="009C4F1C" w:rsidP="003735B7">
            <w:pPr>
              <w:jc w:val="both"/>
              <w:rPr>
                <w:rFonts w:asciiTheme="majorHAnsi" w:eastAsia="Times New Roman" w:hAnsiTheme="majorHAnsi" w:cstheme="majorHAnsi"/>
                <w:sz w:val="26"/>
                <w:szCs w:val="26"/>
              </w:rPr>
            </w:pPr>
          </w:p>
        </w:tc>
        <w:tc>
          <w:tcPr>
            <w:tcW w:w="137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894B916" w14:textId="77777777" w:rsidR="009C4F1C" w:rsidRPr="00C06D80" w:rsidRDefault="009C4F1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8D506A" w14:textId="77777777" w:rsidR="009C4F1C" w:rsidRPr="00C06D80" w:rsidRDefault="009C4F1C" w:rsidP="003735B7">
            <w:pPr>
              <w:jc w:val="both"/>
              <w:rPr>
                <w:rFonts w:asciiTheme="majorHAnsi" w:eastAsia="Times New Roman" w:hAnsiTheme="majorHAnsi" w:cstheme="majorHAnsi"/>
                <w:sz w:val="26"/>
                <w:szCs w:val="26"/>
              </w:rPr>
            </w:pPr>
          </w:p>
        </w:tc>
      </w:tr>
    </w:tbl>
    <w:p w14:paraId="7A8FA062" w14:textId="77777777" w:rsidR="00D807AF" w:rsidRPr="00C06D80" w:rsidRDefault="00D807AF" w:rsidP="00963B2B">
      <w:pPr>
        <w:keepNext/>
        <w:contextualSpacing/>
        <w:jc w:val="both"/>
        <w:rPr>
          <w:rFonts w:asciiTheme="majorHAnsi" w:hAnsiTheme="majorHAnsi" w:cstheme="majorHAnsi"/>
          <w:b/>
          <w:bCs/>
          <w:sz w:val="26"/>
          <w:szCs w:val="26"/>
          <w:lang w:eastAsia="ja-JP"/>
        </w:rPr>
        <w:sectPr w:rsidR="00D807AF" w:rsidRPr="00C06D80" w:rsidSect="009C4F1C">
          <w:pgSz w:w="11907" w:h="16840" w:code="9"/>
          <w:pgMar w:top="1134" w:right="1134" w:bottom="1134" w:left="1701" w:header="578" w:footer="0" w:gutter="0"/>
          <w:cols w:space="720"/>
          <w:formProt w:val="0"/>
          <w:titlePg/>
          <w:docGrid w:linePitch="381" w:charSpace="-6145"/>
        </w:sectPr>
      </w:pPr>
    </w:p>
    <w:p w14:paraId="7308BD72" w14:textId="77777777" w:rsidR="00AB68B2" w:rsidRPr="00C06D80" w:rsidRDefault="00AB68B2" w:rsidP="00C776FC">
      <w:pPr>
        <w:jc w:val="both"/>
        <w:rPr>
          <w:rFonts w:asciiTheme="majorHAnsi" w:hAnsiTheme="majorHAnsi" w:cstheme="majorHAnsi"/>
          <w:b/>
          <w:bCs/>
          <w:sz w:val="26"/>
          <w:szCs w:val="26"/>
        </w:rPr>
      </w:pPr>
    </w:p>
    <w:bookmarkStart w:id="2" w:name="_Toc450658261" w:displacedByCustomXml="next"/>
    <w:sdt>
      <w:sdtPr>
        <w:rPr>
          <w:rFonts w:asciiTheme="majorHAnsi" w:eastAsia="Calibri" w:hAnsiTheme="majorHAnsi" w:cstheme="majorHAnsi"/>
          <w:b w:val="0"/>
          <w:bCs w:val="0"/>
          <w:color w:val="auto"/>
          <w:kern w:val="0"/>
          <w:sz w:val="26"/>
          <w:szCs w:val="26"/>
          <w:lang w:eastAsia="zh-CN"/>
        </w:rPr>
        <w:id w:val="-1925333771"/>
        <w:docPartObj>
          <w:docPartGallery w:val="Table of Contents"/>
          <w:docPartUnique/>
        </w:docPartObj>
      </w:sdtPr>
      <w:sdtEndPr>
        <w:rPr>
          <w:b/>
          <w:noProof/>
        </w:rPr>
      </w:sdtEndPr>
      <w:sdtContent>
        <w:bookmarkEnd w:id="2" w:displacedByCustomXml="prev"/>
        <w:p w14:paraId="33A9B1AE" w14:textId="77777777" w:rsidR="00B44E9A" w:rsidRPr="00B44E9A" w:rsidRDefault="00C776FC" w:rsidP="00B44E9A">
          <w:pPr>
            <w:pStyle w:val="TOCHeading"/>
            <w:spacing w:before="0" w:after="240" w:line="240" w:lineRule="auto"/>
            <w:jc w:val="both"/>
            <w:outlineLvl w:val="9"/>
            <w:rPr>
              <w:b w:val="0"/>
              <w:noProof/>
              <w:sz w:val="26"/>
              <w:szCs w:val="26"/>
            </w:rPr>
          </w:pPr>
          <w:r w:rsidRPr="00B44E9A">
            <w:rPr>
              <w:rFonts w:asciiTheme="majorHAnsi" w:hAnsiTheme="majorHAnsi" w:cstheme="majorHAnsi"/>
              <w:color w:val="auto"/>
              <w:sz w:val="26"/>
              <w:szCs w:val="26"/>
            </w:rPr>
            <w:t xml:space="preserve">Mục lục </w:t>
          </w:r>
          <w:r w:rsidRPr="00B44E9A">
            <w:rPr>
              <w:rFonts w:asciiTheme="majorHAnsi" w:hAnsiTheme="majorHAnsi" w:cstheme="majorHAnsi"/>
              <w:b w:val="0"/>
              <w:color w:val="auto"/>
              <w:sz w:val="26"/>
              <w:szCs w:val="26"/>
            </w:rPr>
            <w:t xml:space="preserve"> </w:t>
          </w:r>
          <w:r w:rsidR="00AB68B2" w:rsidRPr="00B44E9A">
            <w:rPr>
              <w:rFonts w:asciiTheme="majorHAnsi" w:hAnsiTheme="majorHAnsi" w:cstheme="majorHAnsi"/>
              <w:b w:val="0"/>
              <w:color w:val="auto"/>
              <w:sz w:val="26"/>
              <w:szCs w:val="26"/>
            </w:rPr>
            <w:fldChar w:fldCharType="begin"/>
          </w:r>
          <w:r w:rsidR="00AB68B2" w:rsidRPr="00B44E9A">
            <w:rPr>
              <w:rFonts w:asciiTheme="majorHAnsi" w:hAnsiTheme="majorHAnsi" w:cstheme="majorHAnsi"/>
              <w:b w:val="0"/>
              <w:color w:val="auto"/>
              <w:sz w:val="26"/>
              <w:szCs w:val="26"/>
            </w:rPr>
            <w:instrText xml:space="preserve"> TOC \o "1-3" \h \z \u </w:instrText>
          </w:r>
          <w:r w:rsidR="00AB68B2" w:rsidRPr="00B44E9A">
            <w:rPr>
              <w:rFonts w:asciiTheme="majorHAnsi" w:hAnsiTheme="majorHAnsi" w:cstheme="majorHAnsi"/>
              <w:b w:val="0"/>
              <w:color w:val="auto"/>
              <w:sz w:val="26"/>
              <w:szCs w:val="26"/>
            </w:rPr>
            <w:fldChar w:fldCharType="separate"/>
          </w:r>
        </w:p>
        <w:p w14:paraId="10123F60" w14:textId="61007031"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84" w:history="1">
            <w:r w:rsidR="00B44E9A" w:rsidRPr="00B44E9A">
              <w:rPr>
                <w:rStyle w:val="Hyperlink"/>
                <w:rFonts w:asciiTheme="majorHAnsi" w:hAnsiTheme="majorHAnsi" w:cstheme="majorHAnsi"/>
                <w:noProof/>
                <w:sz w:val="26"/>
                <w:szCs w:val="26"/>
              </w:rPr>
              <w:t>1. GIỚI THIỆU</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_Toc73904584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2</w:t>
            </w:r>
            <w:r w:rsidR="00B44E9A" w:rsidRPr="00B44E9A">
              <w:rPr>
                <w:noProof/>
                <w:webHidden/>
                <w:sz w:val="26"/>
                <w:szCs w:val="26"/>
              </w:rPr>
              <w:fldChar w:fldCharType="end"/>
            </w:r>
          </w:hyperlink>
        </w:p>
        <w:p w14:paraId="2715ED37" w14:textId="17E6EB8F"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85" w:history="1">
            <w:r w:rsidR="00B44E9A" w:rsidRPr="00B44E9A">
              <w:rPr>
                <w:rStyle w:val="Hyperlink"/>
                <w:rFonts w:asciiTheme="majorHAnsi" w:hAnsiTheme="majorHAnsi" w:cstheme="majorHAnsi"/>
                <w:noProof/>
                <w:sz w:val="26"/>
                <w:szCs w:val="26"/>
              </w:rPr>
              <w:t>1.1. Mục đích:</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_Toc73904585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2</w:t>
            </w:r>
            <w:r w:rsidR="00B44E9A" w:rsidRPr="00B44E9A">
              <w:rPr>
                <w:noProof/>
                <w:webHidden/>
                <w:sz w:val="26"/>
                <w:szCs w:val="26"/>
              </w:rPr>
              <w:fldChar w:fldCharType="end"/>
            </w:r>
          </w:hyperlink>
        </w:p>
        <w:p w14:paraId="0F3A1852" w14:textId="3655DA4E"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86" w:history="1">
            <w:r w:rsidR="00B44E9A" w:rsidRPr="00B44E9A">
              <w:rPr>
                <w:rStyle w:val="Hyperlink"/>
                <w:rFonts w:asciiTheme="majorHAnsi" w:hAnsiTheme="majorHAnsi" w:cstheme="majorHAnsi"/>
                <w:noProof/>
                <w:sz w:val="26"/>
                <w:szCs w:val="26"/>
              </w:rPr>
              <w:t>1.2. Phạm vi:</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_Toc73904586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2</w:t>
            </w:r>
            <w:r w:rsidR="00B44E9A" w:rsidRPr="00B44E9A">
              <w:rPr>
                <w:noProof/>
                <w:webHidden/>
                <w:sz w:val="26"/>
                <w:szCs w:val="26"/>
              </w:rPr>
              <w:fldChar w:fldCharType="end"/>
            </w:r>
          </w:hyperlink>
        </w:p>
        <w:p w14:paraId="42C3C440" w14:textId="75CAE052"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87" w:history="1">
            <w:r w:rsidR="00B44E9A" w:rsidRPr="00B44E9A">
              <w:rPr>
                <w:rStyle w:val="Hyperlink"/>
                <w:rFonts w:asciiTheme="majorHAnsi" w:hAnsiTheme="majorHAnsi" w:cstheme="majorHAnsi"/>
                <w:noProof/>
                <w:sz w:val="26"/>
                <w:szCs w:val="26"/>
              </w:rPr>
              <w:t>1.3. Tài liệu tham khảo:</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_Toc73904587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2</w:t>
            </w:r>
            <w:r w:rsidR="00B44E9A" w:rsidRPr="00B44E9A">
              <w:rPr>
                <w:noProof/>
                <w:webHidden/>
                <w:sz w:val="26"/>
                <w:szCs w:val="26"/>
              </w:rPr>
              <w:fldChar w:fldCharType="end"/>
            </w:r>
          </w:hyperlink>
        </w:p>
        <w:p w14:paraId="6B4CA982" w14:textId="010697EC"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88" w:history="1">
            <w:r w:rsidR="00B44E9A" w:rsidRPr="00B44E9A">
              <w:rPr>
                <w:rStyle w:val="Hyperlink"/>
                <w:rFonts w:asciiTheme="majorHAnsi" w:hAnsiTheme="majorHAnsi" w:cstheme="majorHAnsi"/>
                <w:noProof/>
                <w:sz w:val="26"/>
                <w:szCs w:val="26"/>
              </w:rPr>
              <w:t>2. CÁC MỨC  KIỂM THỬ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_Toc73904588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3</w:t>
            </w:r>
            <w:r w:rsidR="00B44E9A" w:rsidRPr="00B44E9A">
              <w:rPr>
                <w:noProof/>
                <w:webHidden/>
                <w:sz w:val="26"/>
                <w:szCs w:val="26"/>
              </w:rPr>
              <w:fldChar w:fldCharType="end"/>
            </w:r>
          </w:hyperlink>
        </w:p>
        <w:p w14:paraId="770FCD65" w14:textId="40352F4B"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89" w:history="1">
            <w:r w:rsidR="00B44E9A" w:rsidRPr="00B44E9A">
              <w:rPr>
                <w:rStyle w:val="Hyperlink"/>
                <w:rFonts w:asciiTheme="majorHAnsi" w:hAnsiTheme="majorHAnsi" w:cstheme="majorHAnsi"/>
                <w:noProof/>
                <w:sz w:val="26"/>
                <w:szCs w:val="26"/>
              </w:rPr>
              <w:t>2.1. Các chức năng kiểm thử: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_Toc73904589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3</w:t>
            </w:r>
            <w:r w:rsidR="00B44E9A" w:rsidRPr="00B44E9A">
              <w:rPr>
                <w:noProof/>
                <w:webHidden/>
                <w:sz w:val="26"/>
                <w:szCs w:val="26"/>
              </w:rPr>
              <w:fldChar w:fldCharType="end"/>
            </w:r>
          </w:hyperlink>
        </w:p>
        <w:p w14:paraId="34478E8F" w14:textId="41022A2F"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90" w:history="1">
            <w:r w:rsidR="00B44E9A" w:rsidRPr="00B44E9A">
              <w:rPr>
                <w:rStyle w:val="Hyperlink"/>
                <w:rFonts w:asciiTheme="majorHAnsi" w:hAnsiTheme="majorHAnsi" w:cstheme="majorHAnsi"/>
                <w:noProof/>
                <w:sz w:val="26"/>
                <w:szCs w:val="26"/>
              </w:rPr>
              <w:t>2.2. Tính năng không được kiểm thử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_Toc73904590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3</w:t>
            </w:r>
            <w:r w:rsidR="00B44E9A" w:rsidRPr="00B44E9A">
              <w:rPr>
                <w:noProof/>
                <w:webHidden/>
                <w:sz w:val="26"/>
                <w:szCs w:val="26"/>
              </w:rPr>
              <w:fldChar w:fldCharType="end"/>
            </w:r>
          </w:hyperlink>
        </w:p>
        <w:p w14:paraId="3834C8F5" w14:textId="1F594AAF"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91" w:history="1">
            <w:r w:rsidR="00B44E9A" w:rsidRPr="00B44E9A">
              <w:rPr>
                <w:rStyle w:val="Hyperlink"/>
                <w:rFonts w:asciiTheme="majorHAnsi" w:hAnsiTheme="majorHAnsi" w:cstheme="majorHAnsi"/>
                <w:noProof/>
                <w:sz w:val="26"/>
                <w:szCs w:val="26"/>
              </w:rPr>
              <w:t>2.3. Tài liệu phân tích</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_Toc73904591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3</w:t>
            </w:r>
            <w:r w:rsidR="00B44E9A" w:rsidRPr="00B44E9A">
              <w:rPr>
                <w:noProof/>
                <w:webHidden/>
                <w:sz w:val="26"/>
                <w:szCs w:val="26"/>
              </w:rPr>
              <w:fldChar w:fldCharType="end"/>
            </w:r>
          </w:hyperlink>
        </w:p>
        <w:p w14:paraId="5C0E4401" w14:textId="252BD89C"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92" w:history="1">
            <w:r w:rsidR="00B44E9A" w:rsidRPr="00B44E9A">
              <w:rPr>
                <w:rStyle w:val="Hyperlink"/>
                <w:rFonts w:asciiTheme="majorHAnsi" w:hAnsiTheme="majorHAnsi" w:cstheme="majorHAnsi"/>
                <w:noProof/>
                <w:sz w:val="26"/>
                <w:szCs w:val="26"/>
              </w:rPr>
              <w:t>3. LỊCH TRÌNH KIỂM THỬ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_Toc73904592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4</w:t>
            </w:r>
            <w:r w:rsidR="00B44E9A" w:rsidRPr="00B44E9A">
              <w:rPr>
                <w:noProof/>
                <w:webHidden/>
                <w:sz w:val="26"/>
                <w:szCs w:val="26"/>
              </w:rPr>
              <w:fldChar w:fldCharType="end"/>
            </w:r>
          </w:hyperlink>
        </w:p>
        <w:p w14:paraId="2A53D4DF" w14:textId="2C45142C"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93" w:history="1">
            <w:r w:rsidR="00B44E9A" w:rsidRPr="00B44E9A">
              <w:rPr>
                <w:rStyle w:val="Hyperlink"/>
                <w:rFonts w:asciiTheme="majorHAnsi" w:hAnsiTheme="majorHAnsi" w:cstheme="majorHAnsi"/>
                <w:noProof/>
                <w:sz w:val="26"/>
                <w:szCs w:val="26"/>
              </w:rPr>
              <w:t>4. ĐIỀU KIỆN THỰC HIỆN KIỂM THỬ VÀ TIÊU CHÍ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_Toc73904593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6</w:t>
            </w:r>
            <w:r w:rsidR="00B44E9A" w:rsidRPr="00B44E9A">
              <w:rPr>
                <w:noProof/>
                <w:webHidden/>
                <w:sz w:val="26"/>
                <w:szCs w:val="26"/>
              </w:rPr>
              <w:fldChar w:fldCharType="end"/>
            </w:r>
          </w:hyperlink>
        </w:p>
        <w:p w14:paraId="6D1A482D" w14:textId="570CB86E"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94" w:history="1">
            <w:r w:rsidR="00B44E9A" w:rsidRPr="00B44E9A">
              <w:rPr>
                <w:rStyle w:val="Hyperlink"/>
                <w:rFonts w:asciiTheme="majorHAnsi" w:hAnsiTheme="majorHAnsi" w:cstheme="majorHAnsi"/>
                <w:noProof/>
                <w:sz w:val="26"/>
                <w:szCs w:val="26"/>
              </w:rPr>
              <w:t>4.1. Điều kiện:</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_Toc73904594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6</w:t>
            </w:r>
            <w:r w:rsidR="00B44E9A" w:rsidRPr="00B44E9A">
              <w:rPr>
                <w:noProof/>
                <w:webHidden/>
                <w:sz w:val="26"/>
                <w:szCs w:val="26"/>
              </w:rPr>
              <w:fldChar w:fldCharType="end"/>
            </w:r>
          </w:hyperlink>
        </w:p>
        <w:p w14:paraId="244FC608" w14:textId="161AA873"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95" w:history="1">
            <w:r w:rsidR="00B44E9A" w:rsidRPr="00B44E9A">
              <w:rPr>
                <w:rStyle w:val="Hyperlink"/>
                <w:rFonts w:asciiTheme="majorHAnsi" w:hAnsiTheme="majorHAnsi" w:cstheme="majorHAnsi"/>
                <w:noProof/>
                <w:sz w:val="26"/>
                <w:szCs w:val="26"/>
              </w:rPr>
              <w:t>4.2. Tiêu chí:</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_Toc73904595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6</w:t>
            </w:r>
            <w:r w:rsidR="00B44E9A" w:rsidRPr="00B44E9A">
              <w:rPr>
                <w:noProof/>
                <w:webHidden/>
                <w:sz w:val="26"/>
                <w:szCs w:val="26"/>
              </w:rPr>
              <w:fldChar w:fldCharType="end"/>
            </w:r>
          </w:hyperlink>
        </w:p>
        <w:p w14:paraId="236CF919" w14:textId="466CA840"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96" w:history="1">
            <w:r w:rsidR="00B44E9A" w:rsidRPr="00B44E9A">
              <w:rPr>
                <w:rStyle w:val="Hyperlink"/>
                <w:rFonts w:asciiTheme="majorHAnsi" w:hAnsiTheme="majorHAnsi" w:cstheme="majorHAnsi"/>
                <w:noProof/>
                <w:sz w:val="26"/>
                <w:szCs w:val="26"/>
              </w:rPr>
              <w:t>5. MÔI TRƯỜNG CẦN THIẾT</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_Toc73904596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6</w:t>
            </w:r>
            <w:r w:rsidR="00B44E9A" w:rsidRPr="00B44E9A">
              <w:rPr>
                <w:noProof/>
                <w:webHidden/>
                <w:sz w:val="26"/>
                <w:szCs w:val="26"/>
              </w:rPr>
              <w:fldChar w:fldCharType="end"/>
            </w:r>
          </w:hyperlink>
        </w:p>
        <w:p w14:paraId="269D05E8" w14:textId="30297B30" w:rsidR="00B44E9A" w:rsidRPr="00B44E9A" w:rsidRDefault="00F35DDE">
          <w:pPr>
            <w:pStyle w:val="TOC2"/>
            <w:tabs>
              <w:tab w:val="right" w:leader="dot" w:pos="9350"/>
            </w:tabs>
            <w:rPr>
              <w:rFonts w:asciiTheme="minorHAnsi" w:eastAsiaTheme="minorEastAsia" w:hAnsiTheme="minorHAnsi" w:cstheme="minorBidi"/>
              <w:noProof/>
              <w:sz w:val="26"/>
              <w:szCs w:val="26"/>
              <w:lang w:eastAsia="zh-TW"/>
            </w:rPr>
          </w:pPr>
          <w:hyperlink w:anchor="_Toc73904597" w:history="1">
            <w:r w:rsidR="00B44E9A" w:rsidRPr="00B44E9A">
              <w:rPr>
                <w:rStyle w:val="Hyperlink"/>
                <w:rFonts w:asciiTheme="majorHAnsi" w:hAnsiTheme="majorHAnsi" w:cstheme="majorHAnsi"/>
                <w:noProof/>
                <w:sz w:val="26"/>
                <w:szCs w:val="26"/>
              </w:rPr>
              <w:t>5.1. Phần cứng và phần mềm</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_Toc73904597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7</w:t>
            </w:r>
            <w:r w:rsidR="00B44E9A" w:rsidRPr="00B44E9A">
              <w:rPr>
                <w:noProof/>
                <w:webHidden/>
                <w:sz w:val="26"/>
                <w:szCs w:val="26"/>
              </w:rPr>
              <w:fldChar w:fldCharType="end"/>
            </w:r>
          </w:hyperlink>
        </w:p>
        <w:p w14:paraId="70F8563E" w14:textId="552716D3" w:rsidR="00B44E9A" w:rsidRPr="00B44E9A" w:rsidRDefault="00F35DDE">
          <w:pPr>
            <w:pStyle w:val="TOC1"/>
            <w:tabs>
              <w:tab w:val="right" w:leader="dot" w:pos="9350"/>
            </w:tabs>
            <w:rPr>
              <w:rFonts w:asciiTheme="minorHAnsi" w:eastAsiaTheme="minorEastAsia" w:hAnsiTheme="minorHAnsi" w:cstheme="minorBidi"/>
              <w:noProof/>
              <w:sz w:val="26"/>
              <w:szCs w:val="26"/>
              <w:lang w:eastAsia="zh-TW"/>
            </w:rPr>
          </w:pPr>
          <w:hyperlink w:anchor="_Toc73904598" w:history="1">
            <w:r w:rsidR="00B44E9A" w:rsidRPr="00B44E9A">
              <w:rPr>
                <w:rStyle w:val="Hyperlink"/>
                <w:rFonts w:asciiTheme="majorHAnsi" w:hAnsiTheme="majorHAnsi" w:cstheme="majorHAnsi"/>
                <w:noProof/>
                <w:sz w:val="26"/>
                <w:szCs w:val="26"/>
              </w:rPr>
              <w:t>6. VAI TRÒ VÀ TRÁCH NHIỆM</w:t>
            </w:r>
            <w:r w:rsidR="00B44E9A" w:rsidRPr="00B44E9A">
              <w:rPr>
                <w:noProof/>
                <w:webHidden/>
                <w:sz w:val="26"/>
                <w:szCs w:val="26"/>
              </w:rPr>
              <w:tab/>
            </w:r>
            <w:r w:rsidR="00B44E9A" w:rsidRPr="00B44E9A">
              <w:rPr>
                <w:noProof/>
                <w:webHidden/>
                <w:sz w:val="26"/>
                <w:szCs w:val="26"/>
              </w:rPr>
              <w:fldChar w:fldCharType="begin"/>
            </w:r>
            <w:r w:rsidR="00B44E9A" w:rsidRPr="00B44E9A">
              <w:rPr>
                <w:noProof/>
                <w:webHidden/>
                <w:sz w:val="26"/>
                <w:szCs w:val="26"/>
              </w:rPr>
              <w:instrText xml:space="preserve"> PAGEREF _Toc73904598 \h </w:instrText>
            </w:r>
            <w:r w:rsidR="00B44E9A" w:rsidRPr="00B44E9A">
              <w:rPr>
                <w:noProof/>
                <w:webHidden/>
                <w:sz w:val="26"/>
                <w:szCs w:val="26"/>
              </w:rPr>
            </w:r>
            <w:r w:rsidR="00B44E9A" w:rsidRPr="00B44E9A">
              <w:rPr>
                <w:noProof/>
                <w:webHidden/>
                <w:sz w:val="26"/>
                <w:szCs w:val="26"/>
              </w:rPr>
              <w:fldChar w:fldCharType="separate"/>
            </w:r>
            <w:r w:rsidR="00B44E9A" w:rsidRPr="00B44E9A">
              <w:rPr>
                <w:noProof/>
                <w:webHidden/>
                <w:sz w:val="26"/>
                <w:szCs w:val="26"/>
              </w:rPr>
              <w:t>7</w:t>
            </w:r>
            <w:r w:rsidR="00B44E9A" w:rsidRPr="00B44E9A">
              <w:rPr>
                <w:noProof/>
                <w:webHidden/>
                <w:sz w:val="26"/>
                <w:szCs w:val="26"/>
              </w:rPr>
              <w:fldChar w:fldCharType="end"/>
            </w:r>
          </w:hyperlink>
        </w:p>
        <w:p w14:paraId="130A00AA" w14:textId="77777777" w:rsidR="00AB68B2" w:rsidRPr="00C06D80" w:rsidRDefault="00AB68B2" w:rsidP="00963B2B">
          <w:pPr>
            <w:jc w:val="both"/>
            <w:rPr>
              <w:rFonts w:asciiTheme="majorHAnsi" w:hAnsiTheme="majorHAnsi" w:cstheme="majorHAnsi"/>
              <w:b/>
              <w:sz w:val="26"/>
              <w:szCs w:val="26"/>
            </w:rPr>
          </w:pPr>
          <w:r w:rsidRPr="00B44E9A">
            <w:rPr>
              <w:rFonts w:asciiTheme="majorHAnsi" w:hAnsiTheme="majorHAnsi" w:cstheme="majorHAnsi"/>
              <w:bCs/>
              <w:noProof/>
              <w:sz w:val="26"/>
              <w:szCs w:val="26"/>
            </w:rPr>
            <w:fldChar w:fldCharType="end"/>
          </w:r>
        </w:p>
      </w:sdtContent>
    </w:sdt>
    <w:p w14:paraId="01C84225" w14:textId="77777777" w:rsidR="00AB68B2" w:rsidRPr="00C06D80" w:rsidRDefault="00AB68B2" w:rsidP="00963B2B">
      <w:pPr>
        <w:jc w:val="both"/>
        <w:rPr>
          <w:rFonts w:asciiTheme="majorHAnsi" w:hAnsiTheme="majorHAnsi" w:cstheme="majorHAnsi"/>
          <w:b/>
          <w:sz w:val="26"/>
          <w:szCs w:val="26"/>
        </w:rPr>
      </w:pPr>
    </w:p>
    <w:p w14:paraId="7A9E2462" w14:textId="77777777" w:rsidR="00AB68B2" w:rsidRPr="00C06D80" w:rsidRDefault="00AB68B2" w:rsidP="00963B2B">
      <w:pPr>
        <w:jc w:val="both"/>
        <w:rPr>
          <w:rFonts w:asciiTheme="majorHAnsi" w:hAnsiTheme="majorHAnsi" w:cstheme="majorHAnsi"/>
          <w:sz w:val="26"/>
          <w:szCs w:val="26"/>
        </w:rPr>
      </w:pPr>
    </w:p>
    <w:p w14:paraId="1FE6C47C" w14:textId="77777777" w:rsidR="00B31C1F" w:rsidRPr="00C06D80" w:rsidRDefault="00B31C1F" w:rsidP="00963B2B">
      <w:pPr>
        <w:jc w:val="both"/>
        <w:rPr>
          <w:rFonts w:asciiTheme="majorHAnsi" w:hAnsiTheme="majorHAnsi" w:cstheme="majorHAnsi"/>
          <w:sz w:val="26"/>
          <w:szCs w:val="26"/>
        </w:rPr>
      </w:pPr>
    </w:p>
    <w:p w14:paraId="730C7D6B" w14:textId="77777777" w:rsidR="00B31C1F" w:rsidRPr="00C06D80" w:rsidRDefault="00B31C1F" w:rsidP="00963B2B">
      <w:pPr>
        <w:jc w:val="both"/>
        <w:rPr>
          <w:rFonts w:asciiTheme="majorHAnsi" w:hAnsiTheme="majorHAnsi" w:cstheme="majorHAnsi"/>
          <w:sz w:val="26"/>
          <w:szCs w:val="26"/>
        </w:rPr>
      </w:pPr>
    </w:p>
    <w:p w14:paraId="413470CD" w14:textId="77777777" w:rsidR="00B31C1F" w:rsidRPr="00C06D80" w:rsidRDefault="00B31C1F" w:rsidP="00963B2B">
      <w:pPr>
        <w:jc w:val="both"/>
        <w:rPr>
          <w:rFonts w:asciiTheme="majorHAnsi" w:hAnsiTheme="majorHAnsi" w:cstheme="majorHAnsi"/>
          <w:sz w:val="26"/>
          <w:szCs w:val="26"/>
        </w:rPr>
      </w:pPr>
    </w:p>
    <w:p w14:paraId="13D836ED" w14:textId="77777777" w:rsidR="00B31C1F" w:rsidRPr="00C06D80" w:rsidRDefault="00B31C1F" w:rsidP="00963B2B">
      <w:pPr>
        <w:jc w:val="both"/>
        <w:rPr>
          <w:rFonts w:asciiTheme="majorHAnsi" w:hAnsiTheme="majorHAnsi" w:cstheme="majorHAnsi"/>
          <w:sz w:val="26"/>
          <w:szCs w:val="26"/>
        </w:rPr>
      </w:pPr>
    </w:p>
    <w:p w14:paraId="68BFDC64" w14:textId="77777777" w:rsidR="00B31C1F" w:rsidRPr="00C06D80" w:rsidRDefault="00B31C1F" w:rsidP="00963B2B">
      <w:pPr>
        <w:jc w:val="both"/>
        <w:rPr>
          <w:rFonts w:asciiTheme="majorHAnsi" w:hAnsiTheme="majorHAnsi" w:cstheme="majorHAnsi"/>
          <w:sz w:val="26"/>
          <w:szCs w:val="26"/>
        </w:rPr>
      </w:pPr>
    </w:p>
    <w:p w14:paraId="2376CE4F" w14:textId="77777777" w:rsidR="00B31C1F" w:rsidRPr="00C06D80" w:rsidRDefault="00B31C1F" w:rsidP="00963B2B">
      <w:pPr>
        <w:jc w:val="both"/>
        <w:rPr>
          <w:rFonts w:asciiTheme="majorHAnsi" w:hAnsiTheme="majorHAnsi" w:cstheme="majorHAnsi"/>
          <w:sz w:val="26"/>
          <w:szCs w:val="26"/>
        </w:rPr>
      </w:pPr>
    </w:p>
    <w:p w14:paraId="1FD56858" w14:textId="77777777" w:rsidR="00B31C1F" w:rsidRPr="00C06D80" w:rsidRDefault="00B31C1F" w:rsidP="00963B2B">
      <w:pPr>
        <w:jc w:val="both"/>
        <w:rPr>
          <w:rFonts w:asciiTheme="majorHAnsi" w:hAnsiTheme="majorHAnsi" w:cstheme="majorHAnsi"/>
          <w:sz w:val="26"/>
          <w:szCs w:val="26"/>
        </w:rPr>
      </w:pPr>
    </w:p>
    <w:p w14:paraId="5910C1EC" w14:textId="77777777" w:rsidR="00B31C1F" w:rsidRPr="00C06D80" w:rsidRDefault="00B31C1F" w:rsidP="00963B2B">
      <w:pPr>
        <w:jc w:val="both"/>
        <w:rPr>
          <w:rFonts w:asciiTheme="majorHAnsi" w:hAnsiTheme="majorHAnsi" w:cstheme="majorHAnsi"/>
          <w:sz w:val="26"/>
          <w:szCs w:val="26"/>
        </w:rPr>
      </w:pPr>
    </w:p>
    <w:p w14:paraId="72EC5F49" w14:textId="77777777" w:rsidR="00AB68B2" w:rsidRPr="00C06D80" w:rsidRDefault="00715A9E" w:rsidP="00AF1619">
      <w:pPr>
        <w:pStyle w:val="Heading1"/>
        <w:pageBreakBefore/>
        <w:numPr>
          <w:ilvl w:val="0"/>
          <w:numId w:val="10"/>
        </w:numPr>
        <w:spacing w:before="0" w:after="0" w:line="360" w:lineRule="auto"/>
        <w:ind w:left="360"/>
        <w:jc w:val="both"/>
        <w:rPr>
          <w:rFonts w:asciiTheme="majorHAnsi" w:hAnsiTheme="majorHAnsi" w:cstheme="majorHAnsi"/>
          <w:sz w:val="26"/>
          <w:szCs w:val="26"/>
        </w:rPr>
      </w:pPr>
      <w:r w:rsidRPr="00C06D80">
        <w:rPr>
          <w:rFonts w:asciiTheme="majorHAnsi" w:hAnsiTheme="majorHAnsi" w:cstheme="majorHAnsi"/>
          <w:sz w:val="26"/>
          <w:szCs w:val="26"/>
          <w:lang w:eastAsia="ja-JP"/>
        </w:rPr>
        <w:lastRenderedPageBreak/>
        <w:t xml:space="preserve"> </w:t>
      </w:r>
      <w:bookmarkStart w:id="3" w:name="_Toc73904584"/>
      <w:r w:rsidR="00FF64DC" w:rsidRPr="00C06D80">
        <w:rPr>
          <w:rFonts w:asciiTheme="majorHAnsi" w:hAnsiTheme="majorHAnsi" w:cstheme="majorHAnsi"/>
          <w:sz w:val="26"/>
          <w:szCs w:val="26"/>
        </w:rPr>
        <w:t>GIỚI THIỆU</w:t>
      </w:r>
      <w:bookmarkEnd w:id="3"/>
    </w:p>
    <w:p w14:paraId="71106A94" w14:textId="77777777" w:rsidR="00AB68B2" w:rsidRPr="00C06D80" w:rsidRDefault="00AF1619" w:rsidP="00AF1619">
      <w:pPr>
        <w:pStyle w:val="Heading2"/>
        <w:numPr>
          <w:ilvl w:val="0"/>
          <w:numId w:val="0"/>
        </w:numPr>
        <w:spacing w:before="0" w:after="0" w:line="360" w:lineRule="auto"/>
        <w:ind w:left="936" w:hanging="576"/>
        <w:jc w:val="both"/>
        <w:rPr>
          <w:rFonts w:asciiTheme="majorHAnsi" w:hAnsiTheme="majorHAnsi" w:cstheme="majorHAnsi"/>
          <w:i w:val="0"/>
        </w:rPr>
      </w:pPr>
      <w:bookmarkStart w:id="4" w:name="_Toc73904585"/>
      <w:r w:rsidRPr="00C06D80">
        <w:rPr>
          <w:rFonts w:asciiTheme="majorHAnsi" w:hAnsiTheme="majorHAnsi" w:cstheme="majorHAnsi"/>
          <w:i w:val="0"/>
        </w:rPr>
        <w:t xml:space="preserve">1.1. </w:t>
      </w:r>
      <w:r w:rsidR="00FF64DC" w:rsidRPr="00C06D80">
        <w:rPr>
          <w:rFonts w:asciiTheme="majorHAnsi" w:hAnsiTheme="majorHAnsi" w:cstheme="majorHAnsi"/>
          <w:i w:val="0"/>
        </w:rPr>
        <w:t>Mục đích</w:t>
      </w:r>
      <w:r w:rsidRPr="00C06D80">
        <w:rPr>
          <w:rFonts w:asciiTheme="majorHAnsi" w:hAnsiTheme="majorHAnsi" w:cstheme="majorHAnsi"/>
          <w:i w:val="0"/>
        </w:rPr>
        <w:t>:</w:t>
      </w:r>
      <w:bookmarkEnd w:id="4"/>
    </w:p>
    <w:p w14:paraId="1DD5A1BC" w14:textId="77777777" w:rsidR="00C776FC" w:rsidRPr="00C06D80" w:rsidRDefault="00C776FC" w:rsidP="00AF1619">
      <w:pPr>
        <w:spacing w:after="0" w:line="360" w:lineRule="auto"/>
        <w:ind w:left="1080" w:right="60"/>
        <w:jc w:val="both"/>
        <w:rPr>
          <w:rFonts w:asciiTheme="majorHAnsi" w:hAnsiTheme="majorHAnsi" w:cstheme="majorHAnsi"/>
          <w:sz w:val="26"/>
          <w:szCs w:val="26"/>
        </w:rPr>
      </w:pPr>
      <w:r w:rsidRPr="00C06D80">
        <w:rPr>
          <w:rFonts w:asciiTheme="majorHAnsi" w:hAnsiTheme="majorHAnsi" w:cstheme="majorHAnsi"/>
          <w:sz w:val="26"/>
          <w:szCs w:val="26"/>
        </w:rPr>
        <w:t>Mục đích của Tài liệu Test Plan (Kế hoạch Kiểm thử) là xác định, sắp xếp thời gian và theo dõi việc thực hiện kiểm thử. Tài liệu hỗ trợ các mục tiêu sau:</w:t>
      </w:r>
    </w:p>
    <w:p w14:paraId="27AA676A" w14:textId="77777777" w:rsidR="00C776FC" w:rsidRPr="00C06D80" w:rsidRDefault="00C776FC" w:rsidP="00AF1619">
      <w:pPr>
        <w:spacing w:after="0" w:line="360" w:lineRule="auto"/>
        <w:ind w:left="720" w:right="60" w:firstLine="360"/>
        <w:jc w:val="both"/>
        <w:rPr>
          <w:rFonts w:asciiTheme="majorHAnsi" w:hAnsiTheme="majorHAnsi" w:cstheme="majorHAnsi"/>
          <w:sz w:val="26"/>
          <w:szCs w:val="26"/>
        </w:rPr>
      </w:pPr>
      <w:r w:rsidRPr="00C06D80">
        <w:rPr>
          <w:rFonts w:asciiTheme="majorHAnsi" w:hAnsiTheme="majorHAnsi" w:cstheme="majorHAnsi"/>
          <w:sz w:val="26"/>
          <w:szCs w:val="26"/>
        </w:rPr>
        <w:t xml:space="preserve">Cung cấp một danh sách các chức năng sẽ thực hiện kiểm thử </w:t>
      </w:r>
      <w:r w:rsidR="00B31C1F" w:rsidRPr="00C06D80">
        <w:rPr>
          <w:rFonts w:asciiTheme="majorHAnsi" w:hAnsiTheme="majorHAnsi" w:cstheme="majorHAnsi"/>
          <w:sz w:val="26"/>
          <w:szCs w:val="26"/>
        </w:rPr>
        <w:t>.</w:t>
      </w:r>
    </w:p>
    <w:p w14:paraId="4F4E173D" w14:textId="77777777" w:rsidR="00C776FC" w:rsidRPr="00C06D80" w:rsidRDefault="00C776FC" w:rsidP="00AF1619">
      <w:pPr>
        <w:spacing w:after="0" w:line="360" w:lineRule="auto"/>
        <w:ind w:left="1440" w:right="60"/>
        <w:jc w:val="both"/>
        <w:rPr>
          <w:rFonts w:asciiTheme="majorHAnsi" w:hAnsiTheme="majorHAnsi" w:cstheme="majorHAnsi"/>
          <w:sz w:val="26"/>
          <w:szCs w:val="26"/>
        </w:rPr>
      </w:pPr>
      <w:r w:rsidRPr="00C06D80">
        <w:rPr>
          <w:rFonts w:asciiTheme="majorHAnsi" w:hAnsiTheme="majorHAnsi" w:cstheme="majorHAnsi"/>
          <w:sz w:val="26"/>
          <w:szCs w:val="26"/>
        </w:rPr>
        <w:t>• Liệt kê yêu cầu kiểm thử.</w:t>
      </w:r>
    </w:p>
    <w:p w14:paraId="01DE4ED0" w14:textId="77777777" w:rsidR="00C776FC" w:rsidRPr="00C06D80" w:rsidRDefault="00C776FC" w:rsidP="00AF1619">
      <w:pPr>
        <w:spacing w:after="0" w:line="360" w:lineRule="auto"/>
        <w:ind w:left="1560" w:right="60" w:hanging="120"/>
        <w:jc w:val="both"/>
        <w:rPr>
          <w:rFonts w:asciiTheme="majorHAnsi" w:hAnsiTheme="majorHAnsi" w:cstheme="majorHAnsi"/>
          <w:sz w:val="26"/>
          <w:szCs w:val="26"/>
        </w:rPr>
      </w:pPr>
      <w:r w:rsidRPr="00C06D80">
        <w:rPr>
          <w:rFonts w:asciiTheme="majorHAnsi" w:hAnsiTheme="majorHAnsi" w:cstheme="majorHAnsi"/>
          <w:sz w:val="26"/>
          <w:szCs w:val="26"/>
        </w:rPr>
        <w:t xml:space="preserve">• Mô tả các chiến lược kiểm thử được áp dụng cho mỗi chức năng cần thực </w:t>
      </w:r>
      <w:r w:rsidR="00B31C1F" w:rsidRPr="00C06D80">
        <w:rPr>
          <w:rFonts w:asciiTheme="majorHAnsi" w:hAnsiTheme="majorHAnsi" w:cstheme="majorHAnsi"/>
          <w:sz w:val="26"/>
          <w:szCs w:val="26"/>
        </w:rPr>
        <w:t xml:space="preserve"> </w:t>
      </w:r>
      <w:r w:rsidRPr="00C06D80">
        <w:rPr>
          <w:rFonts w:asciiTheme="majorHAnsi" w:hAnsiTheme="majorHAnsi" w:cstheme="majorHAnsi"/>
          <w:sz w:val="26"/>
          <w:szCs w:val="26"/>
        </w:rPr>
        <w:t>hiện kiểm thử</w:t>
      </w:r>
      <w:r w:rsidR="001708BD" w:rsidRPr="00C06D80">
        <w:rPr>
          <w:rFonts w:asciiTheme="majorHAnsi" w:hAnsiTheme="majorHAnsi" w:cstheme="majorHAnsi"/>
          <w:sz w:val="26"/>
          <w:szCs w:val="26"/>
        </w:rPr>
        <w:t>.</w:t>
      </w:r>
    </w:p>
    <w:p w14:paraId="48823843" w14:textId="77777777" w:rsidR="00AB68B2" w:rsidRPr="00C06D80" w:rsidRDefault="00C776FC" w:rsidP="00AF1619">
      <w:pPr>
        <w:spacing w:after="0" w:line="360" w:lineRule="auto"/>
        <w:ind w:left="1440" w:right="60"/>
        <w:jc w:val="both"/>
        <w:rPr>
          <w:rFonts w:asciiTheme="majorHAnsi" w:hAnsiTheme="majorHAnsi" w:cstheme="majorHAnsi"/>
          <w:sz w:val="26"/>
          <w:szCs w:val="26"/>
        </w:rPr>
      </w:pPr>
      <w:r w:rsidRPr="00C06D80">
        <w:rPr>
          <w:rFonts w:asciiTheme="majorHAnsi" w:hAnsiTheme="majorHAnsi" w:cstheme="majorHAnsi"/>
          <w:sz w:val="26"/>
          <w:szCs w:val="26"/>
        </w:rPr>
        <w:t>• Xác định các nguồn lực cần thiết và lập kế hoạch thực hiện kiểm thử.</w:t>
      </w:r>
    </w:p>
    <w:p w14:paraId="46B52CBF" w14:textId="77777777" w:rsidR="00AB68B2" w:rsidRPr="00C06D80" w:rsidRDefault="00AF1619" w:rsidP="00AF1619">
      <w:pPr>
        <w:pStyle w:val="Heading2"/>
        <w:numPr>
          <w:ilvl w:val="0"/>
          <w:numId w:val="0"/>
        </w:numPr>
        <w:spacing w:before="0" w:after="0" w:line="360" w:lineRule="auto"/>
        <w:ind w:left="936" w:hanging="576"/>
        <w:jc w:val="both"/>
        <w:rPr>
          <w:rFonts w:asciiTheme="majorHAnsi" w:hAnsiTheme="majorHAnsi" w:cstheme="majorHAnsi"/>
          <w:i w:val="0"/>
        </w:rPr>
      </w:pPr>
      <w:bookmarkStart w:id="5" w:name="_Toc73904586"/>
      <w:r w:rsidRPr="00C06D80">
        <w:rPr>
          <w:rFonts w:asciiTheme="majorHAnsi" w:hAnsiTheme="majorHAnsi" w:cstheme="majorHAnsi"/>
          <w:i w:val="0"/>
        </w:rPr>
        <w:t>1.2.</w:t>
      </w:r>
      <w:r w:rsidR="00AB68B2" w:rsidRPr="00C06D80">
        <w:rPr>
          <w:rFonts w:asciiTheme="majorHAnsi" w:hAnsiTheme="majorHAnsi" w:cstheme="majorHAnsi"/>
          <w:i w:val="0"/>
        </w:rPr>
        <w:t xml:space="preserve"> </w:t>
      </w:r>
      <w:r w:rsidR="00FF64DC" w:rsidRPr="00C06D80">
        <w:rPr>
          <w:rFonts w:asciiTheme="majorHAnsi" w:hAnsiTheme="majorHAnsi" w:cstheme="majorHAnsi"/>
          <w:i w:val="0"/>
        </w:rPr>
        <w:t>Phạm vi</w:t>
      </w:r>
      <w:r w:rsidRPr="00C06D80">
        <w:rPr>
          <w:rFonts w:asciiTheme="majorHAnsi" w:hAnsiTheme="majorHAnsi" w:cstheme="majorHAnsi"/>
          <w:i w:val="0"/>
        </w:rPr>
        <w:t>:</w:t>
      </w:r>
      <w:bookmarkEnd w:id="5"/>
    </w:p>
    <w:p w14:paraId="2F827407" w14:textId="77777777" w:rsidR="001708BD" w:rsidRPr="00C06D80" w:rsidRDefault="00AF1619" w:rsidP="00AF1619">
      <w:pPr>
        <w:pStyle w:val="BodyText"/>
        <w:spacing w:after="0" w:line="360" w:lineRule="auto"/>
        <w:ind w:left="1134" w:hanging="324"/>
        <w:jc w:val="both"/>
        <w:rPr>
          <w:rFonts w:asciiTheme="majorHAnsi" w:hAnsiTheme="majorHAnsi" w:cstheme="majorHAnsi"/>
          <w:sz w:val="26"/>
          <w:szCs w:val="26"/>
        </w:rPr>
      </w:pPr>
      <w:r w:rsidRPr="00C06D80">
        <w:rPr>
          <w:rFonts w:asciiTheme="majorHAnsi" w:hAnsiTheme="majorHAnsi" w:cstheme="majorHAnsi"/>
          <w:sz w:val="26"/>
          <w:szCs w:val="26"/>
        </w:rPr>
        <w:tab/>
      </w:r>
      <w:r w:rsidR="001708BD" w:rsidRPr="00C06D80">
        <w:rPr>
          <w:rFonts w:asciiTheme="majorHAnsi" w:hAnsiTheme="majorHAnsi" w:cstheme="majorHAnsi"/>
          <w:sz w:val="26"/>
          <w:szCs w:val="26"/>
        </w:rPr>
        <w:t xml:space="preserve">Kế hoạch kiểm thử này để kiểm thử </w:t>
      </w:r>
      <w:r w:rsidR="00A14B14">
        <w:rPr>
          <w:rFonts w:asciiTheme="majorHAnsi" w:hAnsiTheme="majorHAnsi" w:cstheme="majorHAnsi"/>
          <w:sz w:val="26"/>
          <w:szCs w:val="26"/>
        </w:rPr>
        <w:t>Website dạy và học tiếng anh tích hợp nhậ</w:t>
      </w:r>
      <w:r w:rsidR="00890FA4">
        <w:rPr>
          <w:rFonts w:asciiTheme="majorHAnsi" w:hAnsiTheme="majorHAnsi" w:cstheme="majorHAnsi"/>
          <w:sz w:val="26"/>
          <w:szCs w:val="26"/>
        </w:rPr>
        <w:t>n diện khuô</w:t>
      </w:r>
      <w:r w:rsidR="00A14B14">
        <w:rPr>
          <w:rFonts w:asciiTheme="majorHAnsi" w:hAnsiTheme="majorHAnsi" w:cstheme="majorHAnsi"/>
          <w:sz w:val="26"/>
          <w:szCs w:val="26"/>
        </w:rPr>
        <w:t>n mặt</w:t>
      </w:r>
      <w:r w:rsidR="001708BD" w:rsidRPr="00C06D80">
        <w:rPr>
          <w:rFonts w:asciiTheme="majorHAnsi" w:hAnsiTheme="majorHAnsi" w:cstheme="majorHAnsi"/>
          <w:sz w:val="26"/>
          <w:szCs w:val="26"/>
        </w:rPr>
        <w:t>. Phạm vi kiểm thử bao gồm:</w:t>
      </w:r>
    </w:p>
    <w:p w14:paraId="3AAA05D0" w14:textId="77777777" w:rsidR="001708BD" w:rsidRPr="00C06D80" w:rsidRDefault="004A24AF" w:rsidP="00AF1619">
      <w:pPr>
        <w:pStyle w:val="BodyText"/>
        <w:spacing w:after="0" w:line="360" w:lineRule="auto"/>
        <w:ind w:left="1440"/>
        <w:jc w:val="both"/>
        <w:rPr>
          <w:rFonts w:asciiTheme="majorHAnsi" w:hAnsiTheme="majorHAnsi" w:cstheme="majorHAnsi"/>
          <w:sz w:val="26"/>
          <w:szCs w:val="26"/>
        </w:rPr>
      </w:pPr>
      <w:r w:rsidRPr="00C06D80">
        <w:rPr>
          <w:rFonts w:asciiTheme="majorHAnsi" w:hAnsiTheme="majorHAnsi" w:cstheme="majorHAnsi"/>
          <w:sz w:val="26"/>
          <w:szCs w:val="26"/>
        </w:rPr>
        <w:t xml:space="preserve">• Kiểm thử </w:t>
      </w:r>
      <w:r w:rsidR="001708BD" w:rsidRPr="00C06D80">
        <w:rPr>
          <w:rFonts w:asciiTheme="majorHAnsi" w:hAnsiTheme="majorHAnsi" w:cstheme="majorHAnsi"/>
          <w:sz w:val="26"/>
          <w:szCs w:val="26"/>
        </w:rPr>
        <w:t xml:space="preserve">tất cả các chức năng ứng dụng và </w:t>
      </w:r>
      <w:r w:rsidRPr="00C06D80">
        <w:rPr>
          <w:rFonts w:asciiTheme="majorHAnsi" w:hAnsiTheme="majorHAnsi" w:cstheme="majorHAnsi"/>
          <w:sz w:val="26"/>
          <w:szCs w:val="26"/>
        </w:rPr>
        <w:t xml:space="preserve">và các </w:t>
      </w:r>
      <w:r w:rsidR="001708BD" w:rsidRPr="00C06D80">
        <w:rPr>
          <w:rFonts w:asciiTheme="majorHAnsi" w:hAnsiTheme="majorHAnsi" w:cstheme="majorHAnsi"/>
          <w:sz w:val="26"/>
          <w:szCs w:val="26"/>
        </w:rPr>
        <w:t>yêu cầu về trường hợp sử dụng được liệt kê trong tài liệ</w:t>
      </w:r>
      <w:r w:rsidRPr="00C06D80">
        <w:rPr>
          <w:rFonts w:asciiTheme="majorHAnsi" w:hAnsiTheme="majorHAnsi" w:cstheme="majorHAnsi"/>
          <w:sz w:val="26"/>
          <w:szCs w:val="26"/>
        </w:rPr>
        <w:t xml:space="preserve">u </w:t>
      </w:r>
      <w:r w:rsidR="001708BD" w:rsidRPr="00C06D80">
        <w:rPr>
          <w:rFonts w:asciiTheme="majorHAnsi" w:hAnsiTheme="majorHAnsi" w:cstheme="majorHAnsi"/>
          <w:sz w:val="26"/>
          <w:szCs w:val="26"/>
        </w:rPr>
        <w:t>Use</w:t>
      </w:r>
      <w:r w:rsidRPr="00C06D80">
        <w:rPr>
          <w:rFonts w:asciiTheme="majorHAnsi" w:hAnsiTheme="majorHAnsi" w:cstheme="majorHAnsi"/>
          <w:sz w:val="26"/>
          <w:szCs w:val="26"/>
        </w:rPr>
        <w:t>r Story .</w:t>
      </w:r>
    </w:p>
    <w:p w14:paraId="27ADCB2A" w14:textId="77777777" w:rsidR="001708BD" w:rsidRPr="00C06D80" w:rsidRDefault="001708BD" w:rsidP="00AF1619">
      <w:pPr>
        <w:pStyle w:val="BodyText"/>
        <w:spacing w:after="0" w:line="360" w:lineRule="auto"/>
        <w:ind w:left="1440"/>
        <w:jc w:val="both"/>
        <w:rPr>
          <w:rFonts w:asciiTheme="majorHAnsi" w:hAnsiTheme="majorHAnsi" w:cstheme="majorHAnsi"/>
          <w:sz w:val="26"/>
          <w:szCs w:val="26"/>
        </w:rPr>
      </w:pPr>
      <w:r w:rsidRPr="00C06D80">
        <w:rPr>
          <w:rFonts w:asciiTheme="majorHAnsi" w:hAnsiTheme="majorHAnsi" w:cstheme="majorHAnsi"/>
          <w:sz w:val="26"/>
          <w:szCs w:val="26"/>
        </w:rPr>
        <w:t xml:space="preserve">• Yêu cầu về chất lượng và phù hợp với </w:t>
      </w:r>
      <w:r w:rsidR="004A24AF" w:rsidRPr="00C06D80">
        <w:rPr>
          <w:rFonts w:asciiTheme="majorHAnsi" w:hAnsiTheme="majorHAnsi" w:cstheme="majorHAnsi"/>
          <w:sz w:val="26"/>
          <w:szCs w:val="26"/>
        </w:rPr>
        <w:t>người dùng khi sử dụng hệ thống.</w:t>
      </w:r>
    </w:p>
    <w:p w14:paraId="5157D27D" w14:textId="77777777" w:rsidR="00AB68B2" w:rsidRPr="00C06D80" w:rsidRDefault="00AF1619" w:rsidP="00AF1619">
      <w:pPr>
        <w:pStyle w:val="BodyText"/>
        <w:keepLines w:val="0"/>
        <w:spacing w:after="0" w:line="360" w:lineRule="auto"/>
        <w:ind w:left="720"/>
        <w:jc w:val="both"/>
        <w:rPr>
          <w:rFonts w:asciiTheme="majorHAnsi" w:hAnsiTheme="majorHAnsi" w:cstheme="majorHAnsi"/>
          <w:b/>
          <w:i/>
          <w:sz w:val="26"/>
          <w:szCs w:val="26"/>
        </w:rPr>
      </w:pPr>
      <w:r w:rsidRPr="00C06D80">
        <w:rPr>
          <w:rFonts w:asciiTheme="majorHAnsi" w:hAnsiTheme="majorHAnsi" w:cstheme="majorHAnsi"/>
          <w:b/>
          <w:sz w:val="26"/>
          <w:szCs w:val="26"/>
        </w:rPr>
        <w:t xml:space="preserve">  </w:t>
      </w:r>
      <w:r w:rsidR="00FF64DC" w:rsidRPr="00C06D80">
        <w:rPr>
          <w:rFonts w:asciiTheme="majorHAnsi" w:hAnsiTheme="majorHAnsi" w:cstheme="majorHAnsi"/>
          <w:b/>
          <w:sz w:val="26"/>
          <w:szCs w:val="26"/>
        </w:rPr>
        <w:t>Ngoài phạm vi</w:t>
      </w:r>
    </w:p>
    <w:p w14:paraId="3132E326" w14:textId="77777777" w:rsidR="00AB68B2" w:rsidRPr="00C06D80" w:rsidRDefault="00AF1619" w:rsidP="00AF1619">
      <w:pPr>
        <w:tabs>
          <w:tab w:val="left" w:pos="1080"/>
        </w:tabs>
        <w:spacing w:after="0" w:line="360" w:lineRule="auto"/>
        <w:jc w:val="both"/>
        <w:rPr>
          <w:rFonts w:asciiTheme="majorHAnsi" w:hAnsiTheme="majorHAnsi" w:cstheme="majorHAnsi"/>
          <w:i/>
          <w:iCs/>
          <w:sz w:val="26"/>
          <w:szCs w:val="26"/>
        </w:rPr>
      </w:pPr>
      <w:r w:rsidRPr="00C06D80">
        <w:rPr>
          <w:rFonts w:asciiTheme="majorHAnsi" w:hAnsiTheme="majorHAnsi" w:cstheme="majorHAnsi"/>
          <w:iCs/>
          <w:sz w:val="26"/>
          <w:szCs w:val="26"/>
          <w:lang w:val="en-GB"/>
        </w:rPr>
        <w:tab/>
        <w:t xml:space="preserve"> </w:t>
      </w:r>
      <w:r w:rsidR="004A24AF" w:rsidRPr="00C06D80">
        <w:rPr>
          <w:rFonts w:asciiTheme="majorHAnsi" w:hAnsiTheme="majorHAnsi" w:cstheme="majorHAnsi"/>
          <w:iCs/>
          <w:sz w:val="26"/>
          <w:szCs w:val="26"/>
        </w:rPr>
        <w:t>Kiểm thử về hiệu suất, an ninh của hệ thống.</w:t>
      </w:r>
    </w:p>
    <w:p w14:paraId="0840E533" w14:textId="77777777" w:rsidR="00AB68B2" w:rsidRPr="00C06D80" w:rsidRDefault="00AB68B2" w:rsidP="00AF1619">
      <w:pPr>
        <w:pStyle w:val="Heading2"/>
        <w:numPr>
          <w:ilvl w:val="0"/>
          <w:numId w:val="0"/>
        </w:numPr>
        <w:spacing w:before="0" w:after="0" w:line="360" w:lineRule="auto"/>
        <w:ind w:left="936" w:hanging="576"/>
        <w:jc w:val="both"/>
        <w:rPr>
          <w:rFonts w:asciiTheme="majorHAnsi" w:hAnsiTheme="majorHAnsi" w:cstheme="majorHAnsi"/>
          <w:i w:val="0"/>
        </w:rPr>
      </w:pPr>
      <w:r w:rsidRPr="00C06D80">
        <w:rPr>
          <w:rFonts w:asciiTheme="majorHAnsi" w:hAnsiTheme="majorHAnsi" w:cstheme="majorHAnsi"/>
          <w:i w:val="0"/>
        </w:rPr>
        <w:t xml:space="preserve"> </w:t>
      </w:r>
      <w:bookmarkStart w:id="6" w:name="_Toc73904587"/>
      <w:r w:rsidR="00AF1619" w:rsidRPr="00C06D80">
        <w:rPr>
          <w:rFonts w:asciiTheme="majorHAnsi" w:hAnsiTheme="majorHAnsi" w:cstheme="majorHAnsi"/>
          <w:i w:val="0"/>
        </w:rPr>
        <w:t xml:space="preserve">1.3. </w:t>
      </w:r>
      <w:r w:rsidR="00FF64DC" w:rsidRPr="00C06D80">
        <w:rPr>
          <w:rFonts w:asciiTheme="majorHAnsi" w:hAnsiTheme="majorHAnsi" w:cstheme="majorHAnsi"/>
          <w:i w:val="0"/>
        </w:rPr>
        <w:t>Tài liệu tham khảo</w:t>
      </w:r>
      <w:r w:rsidR="00AF1619" w:rsidRPr="00C06D80">
        <w:rPr>
          <w:rFonts w:asciiTheme="majorHAnsi" w:hAnsiTheme="majorHAnsi" w:cstheme="majorHAnsi"/>
          <w:i w:val="0"/>
        </w:rPr>
        <w:t>:</w:t>
      </w:r>
      <w:bookmarkEnd w:id="6"/>
    </w:p>
    <w:p w14:paraId="3CA59870" w14:textId="77777777" w:rsidR="00AB68B2" w:rsidRPr="00C06D80" w:rsidRDefault="00FF64DC" w:rsidP="00AF1619">
      <w:pPr>
        <w:pStyle w:val="SGBodyText3"/>
        <w:spacing w:after="0" w:line="360" w:lineRule="auto"/>
        <w:ind w:left="0"/>
        <w:jc w:val="both"/>
        <w:rPr>
          <w:rFonts w:asciiTheme="majorHAnsi" w:hAnsiTheme="majorHAnsi" w:cstheme="majorHAnsi"/>
          <w:sz w:val="26"/>
          <w:szCs w:val="26"/>
        </w:rPr>
      </w:pPr>
      <w:r w:rsidRPr="00C06D80">
        <w:rPr>
          <w:rFonts w:asciiTheme="majorHAnsi" w:hAnsiTheme="majorHAnsi" w:cstheme="majorHAnsi"/>
          <w:sz w:val="26"/>
          <w:szCs w:val="26"/>
        </w:rPr>
        <w:tab/>
      </w:r>
      <w:r w:rsidRPr="00C06D80">
        <w:rPr>
          <w:rFonts w:asciiTheme="majorHAnsi" w:hAnsiTheme="majorHAnsi" w:cstheme="majorHAnsi"/>
          <w:sz w:val="26"/>
          <w:szCs w:val="26"/>
        </w:rPr>
        <w:tab/>
        <w:t>Các tài liệu tham khảo có thể sử dụng:</w:t>
      </w:r>
    </w:p>
    <w:p w14:paraId="37D5E265" w14:textId="77777777"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Proposal.</w:t>
      </w:r>
    </w:p>
    <w:p w14:paraId="235B1123" w14:textId="77777777"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Product Backlog.</w:t>
      </w:r>
    </w:p>
    <w:p w14:paraId="77AD3A63" w14:textId="77777777"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Project Plan.</w:t>
      </w:r>
    </w:p>
    <w:p w14:paraId="4BA5DD87" w14:textId="77777777"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Test Plan.</w:t>
      </w:r>
    </w:p>
    <w:p w14:paraId="35305DBC" w14:textId="77777777" w:rsidR="00AB68B2" w:rsidRPr="00C06D80" w:rsidRDefault="00AB68B2" w:rsidP="00963B2B">
      <w:pPr>
        <w:jc w:val="both"/>
        <w:rPr>
          <w:rFonts w:asciiTheme="majorHAnsi" w:hAnsiTheme="majorHAnsi" w:cstheme="majorHAnsi"/>
          <w:sz w:val="26"/>
          <w:szCs w:val="26"/>
        </w:rPr>
      </w:pPr>
      <w:bookmarkStart w:id="7" w:name="_Toc450569453"/>
    </w:p>
    <w:p w14:paraId="1B88B909" w14:textId="77777777" w:rsidR="00AB68B2" w:rsidRPr="00C06D80" w:rsidRDefault="00AB68B2" w:rsidP="00963B2B">
      <w:pPr>
        <w:suppressAutoHyphens w:val="0"/>
        <w:spacing w:after="0" w:line="240" w:lineRule="auto"/>
        <w:jc w:val="both"/>
        <w:rPr>
          <w:rFonts w:asciiTheme="majorHAnsi" w:eastAsia="Times New Roman" w:hAnsiTheme="majorHAnsi" w:cstheme="majorHAnsi"/>
          <w:b/>
          <w:bCs/>
          <w:kern w:val="1"/>
          <w:sz w:val="26"/>
          <w:szCs w:val="26"/>
        </w:rPr>
      </w:pPr>
      <w:r w:rsidRPr="00C06D80">
        <w:rPr>
          <w:rFonts w:asciiTheme="majorHAnsi" w:hAnsiTheme="majorHAnsi" w:cstheme="majorHAnsi"/>
          <w:sz w:val="26"/>
          <w:szCs w:val="26"/>
        </w:rPr>
        <w:br w:type="page"/>
      </w:r>
    </w:p>
    <w:p w14:paraId="672F4989" w14:textId="77777777" w:rsidR="00AB68B2" w:rsidRDefault="00C3033E" w:rsidP="00963B2B">
      <w:pPr>
        <w:pStyle w:val="Heading1"/>
        <w:numPr>
          <w:ilvl w:val="0"/>
          <w:numId w:val="10"/>
        </w:numPr>
        <w:spacing w:before="0" w:after="0" w:line="240" w:lineRule="auto"/>
        <w:ind w:left="360"/>
        <w:jc w:val="both"/>
        <w:rPr>
          <w:rFonts w:asciiTheme="majorHAnsi" w:hAnsiTheme="majorHAnsi" w:cstheme="majorHAnsi"/>
          <w:sz w:val="26"/>
          <w:szCs w:val="26"/>
        </w:rPr>
      </w:pPr>
      <w:bookmarkStart w:id="8" w:name="_Toc73904588"/>
      <w:bookmarkEnd w:id="7"/>
      <w:r>
        <w:rPr>
          <w:rFonts w:asciiTheme="majorHAnsi" w:hAnsiTheme="majorHAnsi" w:cstheme="majorHAnsi"/>
          <w:sz w:val="26"/>
          <w:szCs w:val="26"/>
        </w:rPr>
        <w:lastRenderedPageBreak/>
        <w:t xml:space="preserve">CÁC MỨC </w:t>
      </w:r>
      <w:r w:rsidR="00FF64DC" w:rsidRPr="00C06D80">
        <w:rPr>
          <w:rFonts w:asciiTheme="majorHAnsi" w:hAnsiTheme="majorHAnsi" w:cstheme="majorHAnsi"/>
          <w:sz w:val="26"/>
          <w:szCs w:val="26"/>
        </w:rPr>
        <w:t xml:space="preserve"> KIỂM THỬ</w:t>
      </w:r>
      <w:bookmarkEnd w:id="8"/>
    </w:p>
    <w:p w14:paraId="1C25009C" w14:textId="77777777" w:rsidR="00C3033E" w:rsidRPr="00C3033E" w:rsidRDefault="00C3033E" w:rsidP="00C3033E">
      <w:pPr>
        <w:pStyle w:val="ListParagraph"/>
        <w:numPr>
          <w:ilvl w:val="0"/>
          <w:numId w:val="22"/>
        </w:numPr>
        <w:spacing w:after="0" w:line="360" w:lineRule="auto"/>
        <w:ind w:right="60"/>
        <w:rPr>
          <w:sz w:val="26"/>
          <w:szCs w:val="26"/>
        </w:rPr>
      </w:pPr>
      <w:r w:rsidRPr="00C3033E">
        <w:rPr>
          <w:sz w:val="26"/>
          <w:szCs w:val="26"/>
        </w:rPr>
        <w:t>Functional Testing – Kiểm thử chức năng</w:t>
      </w:r>
    </w:p>
    <w:p w14:paraId="52953378" w14:textId="77777777" w:rsidR="00C3033E" w:rsidRPr="00C3033E" w:rsidRDefault="00C3033E" w:rsidP="00C3033E">
      <w:pPr>
        <w:pStyle w:val="ListParagraph"/>
        <w:numPr>
          <w:ilvl w:val="0"/>
          <w:numId w:val="22"/>
        </w:numPr>
        <w:tabs>
          <w:tab w:val="left" w:pos="990"/>
        </w:tabs>
        <w:spacing w:after="0" w:line="360" w:lineRule="auto"/>
        <w:ind w:right="60"/>
        <w:rPr>
          <w:sz w:val="26"/>
          <w:szCs w:val="26"/>
        </w:rPr>
      </w:pPr>
      <w:r w:rsidRPr="00C3033E">
        <w:rPr>
          <w:sz w:val="26"/>
          <w:szCs w:val="26"/>
        </w:rPr>
        <w:t xml:space="preserve">Integration Testing – Kiểm thử tích hợp </w:t>
      </w:r>
    </w:p>
    <w:p w14:paraId="40E4516B" w14:textId="77777777" w:rsidR="00C3033E" w:rsidRPr="00C3033E" w:rsidRDefault="00C3033E" w:rsidP="00C3033E">
      <w:pPr>
        <w:pStyle w:val="ListParagraph"/>
        <w:numPr>
          <w:ilvl w:val="0"/>
          <w:numId w:val="22"/>
        </w:numPr>
        <w:tabs>
          <w:tab w:val="left" w:pos="990"/>
        </w:tabs>
        <w:spacing w:after="0" w:line="360" w:lineRule="auto"/>
        <w:ind w:right="60"/>
        <w:rPr>
          <w:sz w:val="26"/>
          <w:szCs w:val="26"/>
        </w:rPr>
      </w:pPr>
      <w:r w:rsidRPr="00C3033E">
        <w:rPr>
          <w:sz w:val="26"/>
          <w:szCs w:val="26"/>
        </w:rPr>
        <w:t>System Testing – Kiểm thử hệ thống</w:t>
      </w:r>
    </w:p>
    <w:p w14:paraId="12145303" w14:textId="77777777" w:rsidR="00C3033E" w:rsidRPr="00C3033E" w:rsidRDefault="00C3033E" w:rsidP="00C3033E">
      <w:pPr>
        <w:pStyle w:val="ListParagraph"/>
        <w:numPr>
          <w:ilvl w:val="0"/>
          <w:numId w:val="22"/>
        </w:numPr>
        <w:tabs>
          <w:tab w:val="left" w:pos="990"/>
        </w:tabs>
        <w:spacing w:after="0" w:line="360" w:lineRule="auto"/>
        <w:ind w:right="60"/>
      </w:pPr>
      <w:r w:rsidRPr="00C3033E">
        <w:rPr>
          <w:sz w:val="26"/>
          <w:szCs w:val="26"/>
        </w:rPr>
        <w:t>Acceptance Testing – Kiểm thử chấp nhận</w:t>
      </w:r>
    </w:p>
    <w:p w14:paraId="30C1451A" w14:textId="77777777" w:rsidR="00AB68B2" w:rsidRPr="009C4F1C" w:rsidRDefault="00FF64DC" w:rsidP="009C4F1C">
      <w:pPr>
        <w:pStyle w:val="Heading2"/>
        <w:numPr>
          <w:ilvl w:val="1"/>
          <w:numId w:val="10"/>
        </w:numPr>
        <w:spacing w:before="0" w:after="0" w:line="276" w:lineRule="auto"/>
        <w:jc w:val="both"/>
        <w:rPr>
          <w:rFonts w:asciiTheme="majorHAnsi" w:hAnsiTheme="majorHAnsi" w:cstheme="majorHAnsi"/>
          <w:i w:val="0"/>
        </w:rPr>
      </w:pPr>
      <w:bookmarkStart w:id="9" w:name="_Toc73904589"/>
      <w:r w:rsidRPr="009C4F1C">
        <w:rPr>
          <w:rFonts w:asciiTheme="majorHAnsi" w:hAnsiTheme="majorHAnsi" w:cstheme="majorHAnsi"/>
          <w:i w:val="0"/>
        </w:rPr>
        <w:t>Các chức năng kiểm thử:</w:t>
      </w:r>
      <w:bookmarkEnd w:id="9"/>
    </w:p>
    <w:p w14:paraId="0184B3F7" w14:textId="77777777" w:rsidR="00AB68B2" w:rsidRPr="00C06D80" w:rsidRDefault="00FF64DC" w:rsidP="00AF1619">
      <w:pPr>
        <w:pStyle w:val="ListParagraph"/>
        <w:numPr>
          <w:ilvl w:val="0"/>
          <w:numId w:val="14"/>
        </w:numPr>
        <w:spacing w:after="0" w:line="276" w:lineRule="auto"/>
        <w:jc w:val="both"/>
        <w:rPr>
          <w:rFonts w:asciiTheme="majorHAnsi" w:hAnsiTheme="majorHAnsi" w:cstheme="majorHAnsi"/>
          <w:sz w:val="26"/>
          <w:szCs w:val="26"/>
        </w:rPr>
      </w:pPr>
      <w:r w:rsidRPr="00C06D80">
        <w:rPr>
          <w:rFonts w:asciiTheme="majorHAnsi" w:hAnsiTheme="majorHAnsi" w:cstheme="majorHAnsi"/>
          <w:sz w:val="26"/>
          <w:szCs w:val="26"/>
        </w:rPr>
        <w:t xml:space="preserve">Đăng kí </w:t>
      </w:r>
    </w:p>
    <w:p w14:paraId="5AF8C313" w14:textId="77777777" w:rsidR="00FF64DC" w:rsidRPr="00C06D80" w:rsidRDefault="00FF64DC" w:rsidP="00AF1619">
      <w:pPr>
        <w:pStyle w:val="ListParagraph"/>
        <w:numPr>
          <w:ilvl w:val="0"/>
          <w:numId w:val="14"/>
        </w:numPr>
        <w:spacing w:after="0" w:line="276" w:lineRule="auto"/>
        <w:jc w:val="both"/>
        <w:rPr>
          <w:rFonts w:asciiTheme="majorHAnsi" w:hAnsiTheme="majorHAnsi" w:cstheme="majorHAnsi"/>
          <w:sz w:val="26"/>
          <w:szCs w:val="26"/>
        </w:rPr>
      </w:pPr>
      <w:r w:rsidRPr="00C06D80">
        <w:rPr>
          <w:rFonts w:asciiTheme="majorHAnsi" w:hAnsiTheme="majorHAnsi" w:cstheme="majorHAnsi"/>
          <w:sz w:val="26"/>
          <w:szCs w:val="26"/>
        </w:rPr>
        <w:t>Đăng nhập</w:t>
      </w:r>
    </w:p>
    <w:p w14:paraId="1460A086" w14:textId="77777777" w:rsid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rPr>
        <w:t>Đăng xuất</w:t>
      </w:r>
    </w:p>
    <w:p w14:paraId="59FAF3D8" w14:textId="77777777" w:rsid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Xem thông tin lớp học</w:t>
      </w:r>
    </w:p>
    <w:p w14:paraId="0B698408" w14:textId="77777777" w:rsidR="008810AF"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Tìm kiếm lớp học</w:t>
      </w:r>
    </w:p>
    <w:p w14:paraId="69FAE339" w14:textId="77777777" w:rsidR="00890FA4"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Đăng ký lớp học</w:t>
      </w:r>
    </w:p>
    <w:p w14:paraId="58EBE403" w14:textId="77777777" w:rsidR="00890FA4"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Mở lớp học</w:t>
      </w:r>
    </w:p>
    <w:p w14:paraId="6C972CEA" w14:textId="77777777" w:rsidR="00890FA4" w:rsidRP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Quản lý lớp học</w:t>
      </w:r>
    </w:p>
    <w:p w14:paraId="7EA30770" w14:textId="77777777" w:rsidR="00AB68B2" w:rsidRPr="00C06D80" w:rsidRDefault="00906D16" w:rsidP="00AF1619">
      <w:pPr>
        <w:pStyle w:val="Heading2"/>
        <w:numPr>
          <w:ilvl w:val="1"/>
          <w:numId w:val="10"/>
        </w:numPr>
        <w:spacing w:before="0" w:after="0" w:line="276" w:lineRule="auto"/>
        <w:jc w:val="both"/>
        <w:rPr>
          <w:rFonts w:asciiTheme="majorHAnsi" w:hAnsiTheme="majorHAnsi" w:cstheme="majorHAnsi"/>
          <w:i w:val="0"/>
          <w:color w:val="000000"/>
        </w:rPr>
      </w:pPr>
      <w:bookmarkStart w:id="10" w:name="_Toc73904590"/>
      <w:r w:rsidRPr="00C06D80">
        <w:rPr>
          <w:rFonts w:asciiTheme="majorHAnsi" w:hAnsiTheme="majorHAnsi" w:cstheme="majorHAnsi"/>
          <w:i w:val="0"/>
        </w:rPr>
        <w:t>Tính năng không được kiểm thử</w:t>
      </w:r>
      <w:bookmarkEnd w:id="10"/>
    </w:p>
    <w:p w14:paraId="4F614C65" w14:textId="77777777" w:rsidR="00AB68B2" w:rsidRPr="00C06D80" w:rsidRDefault="00C06D80" w:rsidP="00C06D80">
      <w:pPr>
        <w:pStyle w:val="SGBodyText3"/>
        <w:tabs>
          <w:tab w:val="left" w:pos="1170"/>
        </w:tabs>
        <w:spacing w:after="0" w:line="276" w:lineRule="auto"/>
        <w:ind w:left="630"/>
        <w:jc w:val="both"/>
        <w:rPr>
          <w:rFonts w:asciiTheme="majorHAnsi" w:hAnsiTheme="majorHAnsi" w:cstheme="majorHAnsi"/>
          <w:sz w:val="26"/>
          <w:szCs w:val="26"/>
        </w:rPr>
      </w:pPr>
      <w:r w:rsidRPr="00C06D80">
        <w:rPr>
          <w:rFonts w:asciiTheme="majorHAnsi" w:hAnsiTheme="majorHAnsi" w:cstheme="majorHAnsi"/>
          <w:bCs/>
          <w:color w:val="000000"/>
          <w:sz w:val="26"/>
          <w:szCs w:val="26"/>
        </w:rPr>
        <w:t xml:space="preserve">  </w:t>
      </w:r>
      <w:r w:rsidR="00906D16" w:rsidRPr="00C06D80">
        <w:rPr>
          <w:rFonts w:asciiTheme="majorHAnsi" w:hAnsiTheme="majorHAnsi" w:cstheme="majorHAnsi"/>
          <w:bCs/>
          <w:color w:val="000000"/>
          <w:sz w:val="26"/>
          <w:szCs w:val="26"/>
        </w:rPr>
        <w:t>Không có tính năng nào không đươc kiểm thử</w:t>
      </w:r>
      <w:r w:rsidR="00AF1619" w:rsidRPr="00C06D80">
        <w:rPr>
          <w:rFonts w:asciiTheme="majorHAnsi" w:hAnsiTheme="majorHAnsi" w:cstheme="majorHAnsi"/>
          <w:bCs/>
          <w:color w:val="000000"/>
          <w:sz w:val="26"/>
          <w:szCs w:val="26"/>
        </w:rPr>
        <w:t>.</w:t>
      </w:r>
    </w:p>
    <w:p w14:paraId="62BCB081" w14:textId="77777777" w:rsidR="00AB68B2" w:rsidRPr="00C06D80" w:rsidRDefault="00906D16" w:rsidP="00AF1619">
      <w:pPr>
        <w:pStyle w:val="Heading2"/>
        <w:numPr>
          <w:ilvl w:val="1"/>
          <w:numId w:val="10"/>
        </w:numPr>
        <w:spacing w:before="0" w:after="0" w:line="276" w:lineRule="auto"/>
        <w:jc w:val="both"/>
        <w:rPr>
          <w:rFonts w:asciiTheme="majorHAnsi" w:hAnsiTheme="majorHAnsi" w:cstheme="majorHAnsi"/>
        </w:rPr>
      </w:pPr>
      <w:bookmarkStart w:id="11" w:name="_Toc73904591"/>
      <w:r w:rsidRPr="00C06D80">
        <w:rPr>
          <w:rFonts w:asciiTheme="majorHAnsi" w:hAnsiTheme="majorHAnsi" w:cstheme="majorHAnsi"/>
          <w:i w:val="0"/>
        </w:rPr>
        <w:t>Tài liệu phân tích</w:t>
      </w:r>
      <w:bookmarkEnd w:id="11"/>
    </w:p>
    <w:p w14:paraId="7BCC41B1" w14:textId="77777777" w:rsidR="00AB68B2" w:rsidRPr="00C06D80" w:rsidRDefault="004A24AF" w:rsidP="00C06D80">
      <w:pPr>
        <w:pStyle w:val="SGBodyText3"/>
        <w:numPr>
          <w:ilvl w:val="0"/>
          <w:numId w:val="2"/>
        </w:numPr>
        <w:tabs>
          <w:tab w:val="left" w:pos="1170"/>
        </w:tabs>
        <w:spacing w:after="0"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xml:space="preserve">Tài liệu </w:t>
      </w:r>
      <w:r w:rsidR="00AB68B2" w:rsidRPr="00C06D80">
        <w:rPr>
          <w:rFonts w:asciiTheme="majorHAnsi" w:hAnsiTheme="majorHAnsi" w:cstheme="majorHAnsi"/>
          <w:sz w:val="26"/>
          <w:szCs w:val="26"/>
        </w:rPr>
        <w:t xml:space="preserve">Test Plan </w:t>
      </w:r>
    </w:p>
    <w:p w14:paraId="660114AA" w14:textId="77777777" w:rsidR="00AB68B2" w:rsidRPr="00C06D80" w:rsidRDefault="004A24AF" w:rsidP="00C06D80">
      <w:pPr>
        <w:pStyle w:val="SGBodyText3"/>
        <w:numPr>
          <w:ilvl w:val="0"/>
          <w:numId w:val="2"/>
        </w:numPr>
        <w:tabs>
          <w:tab w:val="left" w:pos="1170"/>
        </w:tabs>
        <w:spacing w:after="0"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xml:space="preserve">Tài liệu </w:t>
      </w:r>
      <w:r w:rsidR="00AB68B2" w:rsidRPr="00C06D80">
        <w:rPr>
          <w:rFonts w:asciiTheme="majorHAnsi" w:hAnsiTheme="majorHAnsi" w:cstheme="majorHAnsi"/>
          <w:sz w:val="26"/>
          <w:szCs w:val="26"/>
        </w:rPr>
        <w:t xml:space="preserve">Test Case </w:t>
      </w:r>
    </w:p>
    <w:p w14:paraId="5282B737" w14:textId="77777777" w:rsidR="00D32ABF" w:rsidRDefault="00D32ABF">
      <w:pPr>
        <w:suppressAutoHyphens w:val="0"/>
        <w:spacing w:after="200" w:line="276" w:lineRule="auto"/>
        <w:rPr>
          <w:rFonts w:asciiTheme="majorHAnsi" w:hAnsiTheme="majorHAnsi" w:cstheme="majorHAnsi"/>
          <w:sz w:val="26"/>
          <w:szCs w:val="26"/>
        </w:rPr>
      </w:pPr>
      <w:r>
        <w:rPr>
          <w:rFonts w:asciiTheme="majorHAnsi" w:hAnsiTheme="majorHAnsi" w:cstheme="majorHAnsi"/>
          <w:sz w:val="26"/>
          <w:szCs w:val="26"/>
        </w:rPr>
        <w:br w:type="page"/>
      </w:r>
    </w:p>
    <w:p w14:paraId="7BBBA3AD" w14:textId="77777777" w:rsidR="00AB68B2" w:rsidRPr="00C06D80" w:rsidRDefault="00AB68B2" w:rsidP="00963B2B">
      <w:pPr>
        <w:spacing w:after="0" w:line="240" w:lineRule="auto"/>
        <w:jc w:val="both"/>
        <w:rPr>
          <w:rFonts w:asciiTheme="majorHAnsi" w:hAnsiTheme="majorHAnsi" w:cstheme="majorHAnsi"/>
          <w:sz w:val="26"/>
          <w:szCs w:val="26"/>
        </w:rPr>
      </w:pPr>
    </w:p>
    <w:p w14:paraId="688316DC" w14:textId="77777777" w:rsidR="00AB68B2" w:rsidRPr="00C06D80" w:rsidRDefault="00C3033E" w:rsidP="00CE1F11">
      <w:pPr>
        <w:pStyle w:val="Heading1"/>
        <w:numPr>
          <w:ilvl w:val="0"/>
          <w:numId w:val="10"/>
        </w:numPr>
        <w:spacing w:before="0" w:after="0" w:line="240" w:lineRule="auto"/>
        <w:ind w:left="360" w:hanging="270"/>
        <w:jc w:val="both"/>
        <w:rPr>
          <w:rFonts w:asciiTheme="majorHAnsi" w:hAnsiTheme="majorHAnsi" w:cstheme="majorHAnsi"/>
          <w:sz w:val="26"/>
          <w:szCs w:val="26"/>
        </w:rPr>
      </w:pPr>
      <w:bookmarkStart w:id="12" w:name="_Toc73904592"/>
      <w:r>
        <w:rPr>
          <w:rFonts w:asciiTheme="majorHAnsi" w:hAnsiTheme="majorHAnsi" w:cstheme="majorHAnsi"/>
          <w:sz w:val="26"/>
          <w:szCs w:val="26"/>
        </w:rPr>
        <w:t>LỊCH TRÌNH KIỂM THỬ</w:t>
      </w:r>
      <w:bookmarkEnd w:id="12"/>
    </w:p>
    <w:p w14:paraId="0810EF3C" w14:textId="77777777" w:rsidR="000E7DF2" w:rsidRPr="00C06D80" w:rsidRDefault="000E7DF2" w:rsidP="000E7DF2">
      <w:pPr>
        <w:rPr>
          <w:rFonts w:asciiTheme="majorHAnsi" w:hAnsiTheme="majorHAnsi" w:cstheme="majorHAnsi"/>
          <w:sz w:val="26"/>
          <w:szCs w:val="26"/>
        </w:rPr>
      </w:pPr>
    </w:p>
    <w:tbl>
      <w:tblPr>
        <w:tblW w:w="10880" w:type="dxa"/>
        <w:tblInd w:w="55" w:type="dxa"/>
        <w:tblLayout w:type="fixed"/>
        <w:tblCellMar>
          <w:top w:w="55" w:type="dxa"/>
          <w:left w:w="55" w:type="dxa"/>
          <w:bottom w:w="55" w:type="dxa"/>
          <w:right w:w="55" w:type="dxa"/>
        </w:tblCellMar>
        <w:tblLook w:val="0000" w:firstRow="0" w:lastRow="0" w:firstColumn="0" w:lastColumn="0" w:noHBand="0" w:noVBand="0"/>
      </w:tblPr>
      <w:tblGrid>
        <w:gridCol w:w="540"/>
        <w:gridCol w:w="3500"/>
        <w:gridCol w:w="1124"/>
        <w:gridCol w:w="1489"/>
        <w:gridCol w:w="1433"/>
        <w:gridCol w:w="1276"/>
        <w:gridCol w:w="1518"/>
      </w:tblGrid>
      <w:tr w:rsidR="00AB68B2" w:rsidRPr="00C06D80" w14:paraId="63EF62DD" w14:textId="77777777" w:rsidTr="001034D2">
        <w:trPr>
          <w:gridAfter w:val="1"/>
          <w:wAfter w:w="1518" w:type="dxa"/>
        </w:trPr>
        <w:tc>
          <w:tcPr>
            <w:tcW w:w="540" w:type="dxa"/>
            <w:tcBorders>
              <w:top w:val="single" w:sz="1" w:space="0" w:color="000000"/>
              <w:left w:val="single" w:sz="1" w:space="0" w:color="000000"/>
              <w:bottom w:val="single" w:sz="1" w:space="0" w:color="000000"/>
            </w:tcBorders>
            <w:shd w:val="clear" w:color="auto" w:fill="DDDDDD"/>
            <w:vAlign w:val="center"/>
          </w:tcPr>
          <w:p w14:paraId="0CB68733"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No.</w:t>
            </w:r>
          </w:p>
        </w:tc>
        <w:tc>
          <w:tcPr>
            <w:tcW w:w="3500" w:type="dxa"/>
            <w:tcBorders>
              <w:top w:val="single" w:sz="1" w:space="0" w:color="000000"/>
              <w:left w:val="single" w:sz="1" w:space="0" w:color="000000"/>
              <w:bottom w:val="single" w:sz="1" w:space="0" w:color="000000"/>
            </w:tcBorders>
            <w:shd w:val="clear" w:color="auto" w:fill="DDDDDD"/>
            <w:vAlign w:val="center"/>
          </w:tcPr>
          <w:p w14:paraId="516D5E0F" w14:textId="77777777" w:rsidR="00AB68B2"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Task</w:t>
            </w:r>
          </w:p>
        </w:tc>
        <w:tc>
          <w:tcPr>
            <w:tcW w:w="1124" w:type="dxa"/>
            <w:tcBorders>
              <w:top w:val="single" w:sz="1" w:space="0" w:color="000000"/>
              <w:left w:val="single" w:sz="1" w:space="0" w:color="000000"/>
              <w:bottom w:val="single" w:sz="1" w:space="0" w:color="000000"/>
            </w:tcBorders>
            <w:shd w:val="clear" w:color="auto" w:fill="DDDDDD"/>
            <w:vAlign w:val="center"/>
          </w:tcPr>
          <w:p w14:paraId="6BBE3791"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Duration (Hour)</w:t>
            </w:r>
          </w:p>
        </w:tc>
        <w:tc>
          <w:tcPr>
            <w:tcW w:w="1489" w:type="dxa"/>
            <w:tcBorders>
              <w:top w:val="single" w:sz="1" w:space="0" w:color="000000"/>
              <w:left w:val="single" w:sz="1" w:space="0" w:color="000000"/>
              <w:bottom w:val="single" w:sz="1" w:space="0" w:color="000000"/>
            </w:tcBorders>
            <w:shd w:val="clear" w:color="auto" w:fill="DDDDDD"/>
            <w:vAlign w:val="center"/>
          </w:tcPr>
          <w:p w14:paraId="7B66B8DF"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Start</w:t>
            </w:r>
          </w:p>
        </w:tc>
        <w:tc>
          <w:tcPr>
            <w:tcW w:w="1433" w:type="dxa"/>
            <w:tcBorders>
              <w:top w:val="single" w:sz="1" w:space="0" w:color="000000"/>
              <w:left w:val="single" w:sz="1" w:space="0" w:color="000000"/>
              <w:bottom w:val="single" w:sz="1" w:space="0" w:color="000000"/>
            </w:tcBorders>
            <w:shd w:val="clear" w:color="auto" w:fill="DDDDDD"/>
            <w:vAlign w:val="center"/>
          </w:tcPr>
          <w:p w14:paraId="2ECF4550"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Finish</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14:paraId="60A2E31B" w14:textId="77777777" w:rsidR="00AB68B2"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TESTER</w:t>
            </w:r>
          </w:p>
        </w:tc>
      </w:tr>
      <w:tr w:rsidR="00AB68B2" w:rsidRPr="00C06D80" w14:paraId="2AF84DC1" w14:textId="77777777" w:rsidTr="001034D2">
        <w:trPr>
          <w:gridAfter w:val="1"/>
          <w:wAfter w:w="1518" w:type="dxa"/>
        </w:trPr>
        <w:tc>
          <w:tcPr>
            <w:tcW w:w="540" w:type="dxa"/>
            <w:tcBorders>
              <w:left w:val="single" w:sz="1" w:space="0" w:color="000000"/>
              <w:bottom w:val="single" w:sz="1" w:space="0" w:color="000000"/>
            </w:tcBorders>
            <w:shd w:val="clear" w:color="auto" w:fill="auto"/>
            <w:vAlign w:val="center"/>
          </w:tcPr>
          <w:p w14:paraId="71B0B33D"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1</w:t>
            </w:r>
          </w:p>
        </w:tc>
        <w:tc>
          <w:tcPr>
            <w:tcW w:w="3500" w:type="dxa"/>
            <w:tcBorders>
              <w:left w:val="single" w:sz="1" w:space="0" w:color="000000"/>
              <w:bottom w:val="single" w:sz="1" w:space="0" w:color="000000"/>
            </w:tcBorders>
            <w:shd w:val="clear" w:color="auto" w:fill="auto"/>
            <w:vAlign w:val="center"/>
          </w:tcPr>
          <w:p w14:paraId="22D92E23" w14:textId="77777777"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Sprint 1</w:t>
            </w:r>
          </w:p>
        </w:tc>
        <w:tc>
          <w:tcPr>
            <w:tcW w:w="1124" w:type="dxa"/>
            <w:tcBorders>
              <w:left w:val="single" w:sz="1" w:space="0" w:color="000000"/>
              <w:bottom w:val="single" w:sz="1" w:space="0" w:color="000000"/>
            </w:tcBorders>
            <w:shd w:val="clear" w:color="auto" w:fill="auto"/>
            <w:vAlign w:val="center"/>
          </w:tcPr>
          <w:p w14:paraId="00CBBBAD" w14:textId="77777777" w:rsidR="00AB68B2" w:rsidRPr="00C06D80" w:rsidRDefault="00AB68B2" w:rsidP="00963B2B">
            <w:pPr>
              <w:pStyle w:val="TableContents"/>
              <w:snapToGrid w:val="0"/>
              <w:jc w:val="both"/>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14:paraId="22EB8FDA" w14:textId="77777777" w:rsidR="00AB68B2" w:rsidRPr="00C06D80" w:rsidRDefault="00AB68B2" w:rsidP="00963B2B">
            <w:pPr>
              <w:pStyle w:val="TableContents"/>
              <w:snapToGrid w:val="0"/>
              <w:jc w:val="both"/>
              <w:rPr>
                <w:rFonts w:asciiTheme="majorHAnsi" w:hAnsiTheme="majorHAnsi" w:cstheme="majorHAnsi"/>
                <w:sz w:val="26"/>
                <w:szCs w:val="26"/>
              </w:rPr>
            </w:pPr>
          </w:p>
        </w:tc>
        <w:tc>
          <w:tcPr>
            <w:tcW w:w="1433" w:type="dxa"/>
            <w:tcBorders>
              <w:left w:val="single" w:sz="1" w:space="0" w:color="000000"/>
              <w:bottom w:val="single" w:sz="1" w:space="0" w:color="000000"/>
            </w:tcBorders>
            <w:shd w:val="clear" w:color="auto" w:fill="auto"/>
            <w:vAlign w:val="center"/>
          </w:tcPr>
          <w:p w14:paraId="41FA53EC" w14:textId="77777777" w:rsidR="00AB68B2" w:rsidRPr="00C06D80" w:rsidRDefault="00AB68B2" w:rsidP="00963B2B">
            <w:pPr>
              <w:pStyle w:val="TableContents"/>
              <w:snapToGrid w:val="0"/>
              <w:jc w:val="both"/>
              <w:rPr>
                <w:rFonts w:asciiTheme="majorHAnsi" w:hAnsiTheme="majorHAnsi" w:cstheme="majorHAnsi"/>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3B724CC7" w14:textId="77777777" w:rsidR="00AB68B2" w:rsidRPr="00C06D80" w:rsidRDefault="00AB68B2" w:rsidP="00963B2B">
            <w:pPr>
              <w:pStyle w:val="TableContents"/>
              <w:snapToGrid w:val="0"/>
              <w:jc w:val="both"/>
              <w:rPr>
                <w:rFonts w:asciiTheme="majorHAnsi" w:hAnsiTheme="majorHAnsi" w:cstheme="majorHAnsi"/>
                <w:sz w:val="26"/>
                <w:szCs w:val="26"/>
              </w:rPr>
            </w:pPr>
          </w:p>
        </w:tc>
      </w:tr>
      <w:tr w:rsidR="004600D0" w:rsidRPr="00C06D80" w14:paraId="7F283F6D" w14:textId="77777777" w:rsidTr="001034D2">
        <w:trPr>
          <w:gridAfter w:val="1"/>
          <w:wAfter w:w="1518" w:type="dxa"/>
        </w:trPr>
        <w:tc>
          <w:tcPr>
            <w:tcW w:w="540" w:type="dxa"/>
            <w:tcBorders>
              <w:left w:val="single" w:sz="1" w:space="0" w:color="000000"/>
              <w:bottom w:val="single" w:sz="1" w:space="0" w:color="000000"/>
            </w:tcBorders>
            <w:shd w:val="clear" w:color="auto" w:fill="auto"/>
            <w:vAlign w:val="center"/>
          </w:tcPr>
          <w:p w14:paraId="12CBA854" w14:textId="77777777" w:rsidR="004600D0" w:rsidRPr="00C06D80" w:rsidRDefault="004600D0" w:rsidP="00963B2B">
            <w:pPr>
              <w:pStyle w:val="TableContents"/>
              <w:jc w:val="both"/>
              <w:rPr>
                <w:rFonts w:asciiTheme="majorHAnsi" w:hAnsiTheme="majorHAnsi" w:cstheme="majorHAnsi"/>
                <w:sz w:val="26"/>
                <w:szCs w:val="26"/>
              </w:rPr>
            </w:pPr>
            <w:r w:rsidRPr="00C06D80">
              <w:rPr>
                <w:rFonts w:asciiTheme="majorHAnsi" w:hAnsiTheme="majorHAnsi" w:cstheme="majorHAnsi"/>
                <w:sz w:val="26"/>
                <w:szCs w:val="26"/>
              </w:rPr>
              <w:t>1.1</w:t>
            </w:r>
          </w:p>
        </w:tc>
        <w:tc>
          <w:tcPr>
            <w:tcW w:w="3500" w:type="dxa"/>
            <w:tcBorders>
              <w:left w:val="single" w:sz="1" w:space="0" w:color="000000"/>
              <w:bottom w:val="single" w:sz="1" w:space="0" w:color="000000"/>
            </w:tcBorders>
            <w:shd w:val="clear" w:color="auto" w:fill="auto"/>
            <w:vAlign w:val="center"/>
          </w:tcPr>
          <w:p w14:paraId="2A054F5F" w14:textId="77777777" w:rsidR="004600D0"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sz w:val="26"/>
                <w:szCs w:val="26"/>
              </w:rPr>
              <w:t>Tạo testplan</w:t>
            </w:r>
          </w:p>
        </w:tc>
        <w:tc>
          <w:tcPr>
            <w:tcW w:w="1124" w:type="dxa"/>
            <w:tcBorders>
              <w:left w:val="single" w:sz="1" w:space="0" w:color="000000"/>
              <w:bottom w:val="single" w:sz="1" w:space="0" w:color="000000"/>
            </w:tcBorders>
            <w:shd w:val="clear" w:color="auto" w:fill="auto"/>
            <w:vAlign w:val="center"/>
          </w:tcPr>
          <w:p w14:paraId="28C2B379" w14:textId="77777777" w:rsidR="004600D0" w:rsidRPr="00C06D80" w:rsidRDefault="00553157" w:rsidP="001D1173">
            <w:pPr>
              <w:pStyle w:val="TableContents"/>
              <w:ind w:right="89"/>
              <w:jc w:val="center"/>
              <w:rPr>
                <w:rFonts w:asciiTheme="majorHAnsi" w:hAnsiTheme="majorHAnsi" w:cstheme="majorHAnsi"/>
                <w:sz w:val="26"/>
                <w:szCs w:val="26"/>
              </w:rPr>
            </w:pPr>
            <w:r>
              <w:rPr>
                <w:rFonts w:asciiTheme="majorHAnsi" w:hAnsiTheme="majorHAnsi" w:cstheme="majorHAnsi"/>
                <w:sz w:val="26"/>
                <w:szCs w:val="26"/>
              </w:rPr>
              <w:t>3</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506BF921" w14:textId="77777777" w:rsidR="004600D0" w:rsidRPr="00C06D80" w:rsidRDefault="00B90881" w:rsidP="005F2506">
            <w:pPr>
              <w:jc w:val="center"/>
              <w:rPr>
                <w:rFonts w:asciiTheme="majorHAnsi" w:hAnsiTheme="majorHAnsi" w:cstheme="majorHAnsi"/>
                <w:sz w:val="26"/>
                <w:szCs w:val="26"/>
              </w:rPr>
            </w:pPr>
            <w:r>
              <w:rPr>
                <w:rFonts w:asciiTheme="majorHAnsi" w:hAnsiTheme="majorHAnsi" w:cstheme="majorHAnsi"/>
                <w:sz w:val="26"/>
                <w:szCs w:val="26"/>
              </w:rPr>
              <w:t>19/</w:t>
            </w:r>
            <w:r w:rsidR="00AF3C4E">
              <w:rPr>
                <w:rFonts w:asciiTheme="majorHAnsi" w:hAnsiTheme="majorHAnsi" w:cstheme="majorHAnsi"/>
                <w:sz w:val="26"/>
                <w:szCs w:val="26"/>
              </w:rPr>
              <w:t>03</w:t>
            </w:r>
            <w:r>
              <w:rPr>
                <w:rFonts w:asciiTheme="majorHAnsi" w:hAnsiTheme="majorHAnsi" w:cstheme="majorHAnsi"/>
                <w:sz w:val="26"/>
                <w:szCs w:val="26"/>
              </w:rPr>
              <w:t>/</w:t>
            </w:r>
            <w:r w:rsidR="00AF3C4E">
              <w:rPr>
                <w:rFonts w:asciiTheme="majorHAnsi" w:hAnsiTheme="majorHAnsi" w:cstheme="majorHAnsi"/>
                <w:sz w:val="26"/>
                <w:szCs w:val="26"/>
              </w:rPr>
              <w:t>20</w:t>
            </w:r>
            <w:r w:rsidR="008810AF">
              <w:rPr>
                <w:rFonts w:asciiTheme="majorHAnsi" w:hAnsiTheme="majorHAnsi" w:cstheme="majorHAnsi"/>
                <w:sz w:val="26"/>
                <w:szCs w:val="26"/>
              </w:rPr>
              <w:t>21</w:t>
            </w:r>
          </w:p>
        </w:tc>
        <w:tc>
          <w:tcPr>
            <w:tcW w:w="1433" w:type="dxa"/>
            <w:tcBorders>
              <w:left w:val="single" w:sz="1" w:space="0" w:color="000000"/>
              <w:bottom w:val="single" w:sz="1" w:space="0" w:color="000000"/>
            </w:tcBorders>
            <w:shd w:val="clear" w:color="auto" w:fill="auto"/>
          </w:tcPr>
          <w:p w14:paraId="59414E77" w14:textId="77777777" w:rsidR="004600D0" w:rsidRPr="00C06D80" w:rsidRDefault="00AF3C4E" w:rsidP="005F2506">
            <w:pPr>
              <w:jc w:val="center"/>
              <w:rPr>
                <w:rFonts w:asciiTheme="majorHAnsi" w:hAnsiTheme="majorHAnsi" w:cstheme="majorHAnsi"/>
                <w:sz w:val="26"/>
                <w:szCs w:val="26"/>
              </w:rPr>
            </w:pPr>
            <w:r>
              <w:rPr>
                <w:rFonts w:asciiTheme="majorHAnsi" w:hAnsiTheme="majorHAnsi" w:cstheme="majorHAnsi"/>
                <w:sz w:val="26"/>
                <w:szCs w:val="26"/>
              </w:rPr>
              <w:t>20</w:t>
            </w:r>
            <w:r w:rsidR="00B90881">
              <w:rPr>
                <w:rFonts w:asciiTheme="majorHAnsi" w:hAnsiTheme="majorHAnsi" w:cstheme="majorHAnsi"/>
                <w:sz w:val="26"/>
                <w:szCs w:val="26"/>
              </w:rPr>
              <w:t>/</w:t>
            </w:r>
            <w:r>
              <w:rPr>
                <w:rFonts w:asciiTheme="majorHAnsi" w:hAnsiTheme="majorHAnsi" w:cstheme="majorHAnsi"/>
                <w:sz w:val="26"/>
                <w:szCs w:val="26"/>
              </w:rPr>
              <w:t>03</w:t>
            </w:r>
            <w:r w:rsidR="00B90881">
              <w:rPr>
                <w:rFonts w:asciiTheme="majorHAnsi" w:hAnsiTheme="majorHAnsi" w:cstheme="majorHAnsi"/>
                <w:sz w:val="26"/>
                <w:szCs w:val="26"/>
              </w:rPr>
              <w:t>/</w:t>
            </w:r>
            <w:r>
              <w:rPr>
                <w:rFonts w:asciiTheme="majorHAnsi" w:hAnsiTheme="majorHAnsi" w:cstheme="majorHAnsi"/>
                <w:sz w:val="26"/>
                <w:szCs w:val="26"/>
              </w:rPr>
              <w:t>20</w:t>
            </w:r>
            <w:r w:rsidR="008810AF">
              <w:rPr>
                <w:rFonts w:asciiTheme="majorHAnsi" w:hAnsiTheme="majorHAnsi" w:cstheme="majorHAnsi"/>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396BFF27" w14:textId="77777777" w:rsidR="004600D0" w:rsidRPr="00C06D80" w:rsidRDefault="00464669" w:rsidP="005F2506">
            <w:pPr>
              <w:pStyle w:val="TableContents"/>
              <w:jc w:val="center"/>
              <w:rPr>
                <w:rFonts w:asciiTheme="majorHAnsi" w:hAnsiTheme="majorHAnsi" w:cstheme="majorHAnsi"/>
                <w:sz w:val="26"/>
                <w:szCs w:val="26"/>
              </w:rPr>
            </w:pPr>
            <w:r>
              <w:rPr>
                <w:rFonts w:asciiTheme="majorHAnsi" w:hAnsiTheme="majorHAnsi" w:cstheme="majorHAnsi"/>
                <w:sz w:val="26"/>
                <w:szCs w:val="26"/>
              </w:rPr>
              <w:t>Quyên</w:t>
            </w:r>
          </w:p>
        </w:tc>
      </w:tr>
      <w:tr w:rsidR="00C3033E" w:rsidRPr="00C06D80" w14:paraId="2CA4C088" w14:textId="77777777" w:rsidTr="001034D2">
        <w:trPr>
          <w:gridAfter w:val="1"/>
          <w:wAfter w:w="1518" w:type="dxa"/>
        </w:trPr>
        <w:tc>
          <w:tcPr>
            <w:tcW w:w="540" w:type="dxa"/>
            <w:tcBorders>
              <w:left w:val="single" w:sz="1" w:space="0" w:color="000000"/>
              <w:bottom w:val="single" w:sz="1" w:space="0" w:color="000000"/>
            </w:tcBorders>
            <w:shd w:val="clear" w:color="auto" w:fill="auto"/>
            <w:vAlign w:val="center"/>
          </w:tcPr>
          <w:p w14:paraId="461624A5" w14:textId="77777777" w:rsidR="00C3033E" w:rsidRPr="00C3033E" w:rsidRDefault="00C3033E" w:rsidP="00963B2B">
            <w:pPr>
              <w:pStyle w:val="TableContents"/>
              <w:jc w:val="both"/>
              <w:rPr>
                <w:rFonts w:asciiTheme="majorHAnsi" w:hAnsiTheme="majorHAnsi" w:cstheme="majorHAnsi"/>
                <w:b/>
                <w:sz w:val="26"/>
                <w:szCs w:val="26"/>
              </w:rPr>
            </w:pPr>
            <w:r w:rsidRPr="00C3033E">
              <w:rPr>
                <w:rFonts w:asciiTheme="majorHAnsi" w:hAnsiTheme="majorHAnsi" w:cstheme="majorHAnsi"/>
                <w:b/>
                <w:sz w:val="26"/>
                <w:szCs w:val="26"/>
              </w:rPr>
              <w:t xml:space="preserve">2. </w:t>
            </w:r>
          </w:p>
        </w:tc>
        <w:tc>
          <w:tcPr>
            <w:tcW w:w="3500" w:type="dxa"/>
            <w:tcBorders>
              <w:left w:val="single" w:sz="1" w:space="0" w:color="000000"/>
              <w:bottom w:val="single" w:sz="1" w:space="0" w:color="000000"/>
            </w:tcBorders>
            <w:shd w:val="clear" w:color="auto" w:fill="auto"/>
            <w:vAlign w:val="center"/>
          </w:tcPr>
          <w:p w14:paraId="5A88A515" w14:textId="77777777" w:rsidR="00C3033E" w:rsidRPr="00C3033E" w:rsidRDefault="00C3033E" w:rsidP="00963B2B">
            <w:pPr>
              <w:pStyle w:val="TableContents"/>
              <w:jc w:val="both"/>
              <w:rPr>
                <w:rFonts w:asciiTheme="majorHAnsi" w:hAnsiTheme="majorHAnsi" w:cstheme="majorHAnsi"/>
                <w:b/>
                <w:sz w:val="26"/>
                <w:szCs w:val="26"/>
              </w:rPr>
            </w:pPr>
            <w:r w:rsidRPr="00C3033E">
              <w:rPr>
                <w:rFonts w:asciiTheme="majorHAnsi" w:hAnsiTheme="majorHAnsi" w:cstheme="majorHAnsi"/>
                <w:b/>
                <w:sz w:val="26"/>
                <w:szCs w:val="26"/>
              </w:rPr>
              <w:t>Thiết kế test case</w:t>
            </w:r>
          </w:p>
        </w:tc>
        <w:tc>
          <w:tcPr>
            <w:tcW w:w="1124" w:type="dxa"/>
            <w:tcBorders>
              <w:left w:val="single" w:sz="1" w:space="0" w:color="000000"/>
              <w:bottom w:val="single" w:sz="1" w:space="0" w:color="000000"/>
            </w:tcBorders>
            <w:shd w:val="clear" w:color="auto" w:fill="auto"/>
            <w:vAlign w:val="center"/>
          </w:tcPr>
          <w:p w14:paraId="4731F9FC" w14:textId="77777777" w:rsidR="00C3033E" w:rsidRPr="00C06D80" w:rsidRDefault="00C3033E" w:rsidP="001D1173">
            <w:pPr>
              <w:pStyle w:val="TableContents"/>
              <w:ind w:right="89"/>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tcPr>
          <w:p w14:paraId="63500CD7" w14:textId="77777777" w:rsidR="00C3033E" w:rsidRPr="00C06D80" w:rsidRDefault="00C3033E" w:rsidP="005F2506">
            <w:pPr>
              <w:jc w:val="center"/>
              <w:rPr>
                <w:rFonts w:asciiTheme="majorHAnsi" w:hAnsiTheme="majorHAnsi" w:cstheme="majorHAnsi"/>
                <w:sz w:val="26"/>
                <w:szCs w:val="26"/>
              </w:rPr>
            </w:pPr>
          </w:p>
        </w:tc>
        <w:tc>
          <w:tcPr>
            <w:tcW w:w="1433" w:type="dxa"/>
            <w:tcBorders>
              <w:left w:val="single" w:sz="1" w:space="0" w:color="000000"/>
              <w:bottom w:val="single" w:sz="1" w:space="0" w:color="000000"/>
            </w:tcBorders>
            <w:shd w:val="clear" w:color="auto" w:fill="auto"/>
          </w:tcPr>
          <w:p w14:paraId="11097B36" w14:textId="77777777" w:rsidR="00C3033E" w:rsidRPr="00C06D80" w:rsidRDefault="00C3033E" w:rsidP="005F2506">
            <w:pPr>
              <w:jc w:val="center"/>
              <w:rPr>
                <w:rFonts w:asciiTheme="majorHAnsi" w:hAnsiTheme="majorHAnsi" w:cstheme="majorHAnsi"/>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33C877B2" w14:textId="77777777" w:rsidR="00C3033E" w:rsidRPr="00C06D80" w:rsidRDefault="00C3033E" w:rsidP="005F2506">
            <w:pPr>
              <w:pStyle w:val="TableContents"/>
              <w:jc w:val="center"/>
              <w:rPr>
                <w:rFonts w:asciiTheme="majorHAnsi" w:hAnsiTheme="majorHAnsi" w:cstheme="majorHAnsi"/>
                <w:sz w:val="26"/>
                <w:szCs w:val="26"/>
              </w:rPr>
            </w:pPr>
          </w:p>
        </w:tc>
      </w:tr>
      <w:tr w:rsidR="001D1173" w:rsidRPr="00C06D80" w14:paraId="2D0EA342" w14:textId="77777777" w:rsidTr="001034D2">
        <w:tc>
          <w:tcPr>
            <w:tcW w:w="540" w:type="dxa"/>
            <w:tcBorders>
              <w:left w:val="single" w:sz="1" w:space="0" w:color="000000"/>
              <w:bottom w:val="single" w:sz="1" w:space="0" w:color="000000"/>
            </w:tcBorders>
            <w:shd w:val="clear" w:color="auto" w:fill="auto"/>
          </w:tcPr>
          <w:p w14:paraId="477AE537" w14:textId="77777777" w:rsidR="001D1173" w:rsidRPr="00984ABB" w:rsidRDefault="00D32ABF" w:rsidP="00984ABB">
            <w:pPr>
              <w:rPr>
                <w:rFonts w:asciiTheme="majorHAnsi" w:hAnsiTheme="majorHAnsi" w:cstheme="majorHAnsi"/>
                <w:sz w:val="26"/>
                <w:szCs w:val="26"/>
              </w:rPr>
            </w:pPr>
            <w:r w:rsidRPr="00984ABB">
              <w:rPr>
                <w:rFonts w:asciiTheme="majorHAnsi" w:hAnsiTheme="majorHAnsi" w:cstheme="majorHAnsi"/>
                <w:sz w:val="26"/>
                <w:szCs w:val="26"/>
              </w:rPr>
              <w:t>2.1</w:t>
            </w:r>
          </w:p>
        </w:tc>
        <w:tc>
          <w:tcPr>
            <w:tcW w:w="3500" w:type="dxa"/>
            <w:tcBorders>
              <w:left w:val="single" w:sz="1" w:space="0" w:color="000000"/>
              <w:bottom w:val="single" w:sz="1" w:space="0" w:color="000000"/>
            </w:tcBorders>
            <w:shd w:val="clear" w:color="auto" w:fill="auto"/>
            <w:vAlign w:val="center"/>
          </w:tcPr>
          <w:p w14:paraId="50B85794" w14:textId="77777777" w:rsidR="001D1173" w:rsidRPr="00C06D80" w:rsidRDefault="00906D16" w:rsidP="00365E8F">
            <w:pP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Thiết kế</w:t>
            </w:r>
            <w:r w:rsidR="001D1173" w:rsidRPr="00C06D80">
              <w:rPr>
                <w:rFonts w:asciiTheme="majorHAnsi" w:eastAsia="Times New Roman" w:hAnsiTheme="majorHAnsi" w:cstheme="majorHAnsi"/>
                <w:color w:val="000000"/>
                <w:sz w:val="26"/>
                <w:szCs w:val="26"/>
              </w:rPr>
              <w:t xml:space="preserve"> test case</w:t>
            </w:r>
            <w:r w:rsidR="006B6A87">
              <w:rPr>
                <w:rFonts w:asciiTheme="majorHAnsi" w:eastAsia="Times New Roman" w:hAnsiTheme="majorHAnsi" w:cstheme="majorHAnsi"/>
                <w:color w:val="000000"/>
                <w:sz w:val="26"/>
                <w:szCs w:val="26"/>
              </w:rPr>
              <w:t xml:space="preserve"> chức năng</w:t>
            </w:r>
            <w:r w:rsidR="001D1173" w:rsidRPr="00C06D80">
              <w:rPr>
                <w:rFonts w:asciiTheme="majorHAnsi" w:eastAsia="Times New Roman" w:hAnsiTheme="majorHAnsi" w:cstheme="majorHAnsi"/>
                <w:color w:val="000000"/>
                <w:sz w:val="26"/>
                <w:szCs w:val="26"/>
              </w:rPr>
              <w:t xml:space="preserve"> </w:t>
            </w:r>
            <w:r w:rsidRPr="00C06D80">
              <w:rPr>
                <w:rFonts w:asciiTheme="majorHAnsi" w:eastAsia="Times New Roman" w:hAnsiTheme="majorHAnsi" w:cstheme="majorHAnsi"/>
                <w:color w:val="000000"/>
                <w:sz w:val="26"/>
                <w:szCs w:val="26"/>
              </w:rPr>
              <w:t>đăng kí</w:t>
            </w:r>
          </w:p>
        </w:tc>
        <w:tc>
          <w:tcPr>
            <w:tcW w:w="1124" w:type="dxa"/>
            <w:tcBorders>
              <w:left w:val="single" w:sz="1" w:space="0" w:color="000000"/>
              <w:bottom w:val="single" w:sz="1" w:space="0" w:color="000000"/>
            </w:tcBorders>
            <w:shd w:val="clear" w:color="auto" w:fill="auto"/>
            <w:vAlign w:val="center"/>
          </w:tcPr>
          <w:p w14:paraId="4B04B87C" w14:textId="77777777" w:rsidR="001D1173" w:rsidRPr="00C06D80" w:rsidRDefault="00AF3C4E" w:rsidP="00365E8F">
            <w:pPr>
              <w:snapToGrid w:val="0"/>
              <w:jc w:val="center"/>
              <w:rPr>
                <w:rFonts w:asciiTheme="majorHAnsi" w:hAnsiTheme="majorHAnsi" w:cstheme="majorHAnsi"/>
                <w:sz w:val="26"/>
                <w:szCs w:val="26"/>
              </w:rPr>
            </w:pPr>
            <w:r>
              <w:rPr>
                <w:rFonts w:asciiTheme="majorHAnsi" w:hAnsiTheme="majorHAnsi" w:cstheme="majorHAnsi"/>
                <w:sz w:val="26"/>
                <w:szCs w:val="26"/>
              </w:rPr>
              <w:t>3</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0F264038" w14:textId="77777777" w:rsidR="001D1173" w:rsidRPr="00C06D80" w:rsidRDefault="00B90881"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26/</w:t>
            </w:r>
            <w:r w:rsidR="001034D2" w:rsidRPr="00C06D80">
              <w:rPr>
                <w:rFonts w:asciiTheme="majorHAnsi" w:eastAsia="Times New Roman" w:hAnsiTheme="majorHAnsi" w:cstheme="majorHAnsi"/>
                <w:color w:val="000000"/>
                <w:sz w:val="26"/>
                <w:szCs w:val="26"/>
              </w:rPr>
              <w:t>03</w:t>
            </w:r>
            <w:r>
              <w:rPr>
                <w:rFonts w:asciiTheme="majorHAnsi" w:eastAsia="Times New Roman" w:hAnsiTheme="majorHAnsi" w:cstheme="majorHAnsi"/>
                <w:color w:val="000000"/>
                <w:sz w:val="26"/>
                <w:szCs w:val="26"/>
              </w:rPr>
              <w:t>/</w:t>
            </w:r>
            <w:r w:rsidR="00D87580">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497A6FA5" w14:textId="77777777" w:rsidR="001D1173" w:rsidRPr="00C06D80" w:rsidRDefault="00D87580"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21/</w:t>
            </w:r>
            <w:r w:rsidR="001034D2" w:rsidRPr="00C06D80">
              <w:rPr>
                <w:rFonts w:asciiTheme="majorHAnsi" w:eastAsia="Times New Roman" w:hAnsiTheme="majorHAnsi" w:cstheme="majorHAnsi"/>
                <w:color w:val="000000"/>
                <w:sz w:val="26"/>
                <w:szCs w:val="26"/>
              </w:rPr>
              <w:t>03</w:t>
            </w:r>
            <w:r>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7919FBD5" w14:textId="77777777" w:rsidR="001D1173"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74DF13FC" w14:textId="77777777" w:rsidR="001D1173" w:rsidRPr="00C06D80" w:rsidRDefault="001D1173" w:rsidP="00365E8F">
            <w:pPr>
              <w:rPr>
                <w:rFonts w:asciiTheme="majorHAnsi" w:hAnsiTheme="majorHAnsi" w:cstheme="majorHAnsi"/>
                <w:sz w:val="26"/>
                <w:szCs w:val="26"/>
              </w:rPr>
            </w:pPr>
          </w:p>
        </w:tc>
      </w:tr>
      <w:tr w:rsidR="001D1173" w:rsidRPr="00C06D80" w14:paraId="76227A34" w14:textId="77777777" w:rsidTr="001034D2">
        <w:tc>
          <w:tcPr>
            <w:tcW w:w="540" w:type="dxa"/>
            <w:tcBorders>
              <w:left w:val="single" w:sz="1" w:space="0" w:color="000000"/>
              <w:bottom w:val="single" w:sz="1" w:space="0" w:color="000000"/>
            </w:tcBorders>
            <w:shd w:val="clear" w:color="auto" w:fill="auto"/>
          </w:tcPr>
          <w:p w14:paraId="2599E66E" w14:textId="77777777" w:rsidR="001D1173" w:rsidRPr="00984ABB" w:rsidRDefault="00D32ABF" w:rsidP="00984ABB">
            <w:pPr>
              <w:rPr>
                <w:rFonts w:asciiTheme="majorHAnsi" w:hAnsiTheme="majorHAnsi" w:cstheme="majorHAnsi"/>
                <w:sz w:val="26"/>
                <w:szCs w:val="26"/>
              </w:rPr>
            </w:pPr>
            <w:r w:rsidRPr="00984ABB">
              <w:rPr>
                <w:rFonts w:asciiTheme="majorHAnsi" w:hAnsiTheme="majorHAnsi" w:cstheme="majorHAnsi"/>
                <w:sz w:val="26"/>
                <w:szCs w:val="26"/>
              </w:rPr>
              <w:t>2.2</w:t>
            </w:r>
          </w:p>
        </w:tc>
        <w:tc>
          <w:tcPr>
            <w:tcW w:w="3500" w:type="dxa"/>
            <w:tcBorders>
              <w:left w:val="single" w:sz="1" w:space="0" w:color="000000"/>
              <w:bottom w:val="single" w:sz="1" w:space="0" w:color="000000"/>
            </w:tcBorders>
            <w:shd w:val="clear" w:color="auto" w:fill="auto"/>
            <w:vAlign w:val="center"/>
          </w:tcPr>
          <w:p w14:paraId="1C29E06E" w14:textId="77777777" w:rsidR="001D1173" w:rsidRPr="00C06D80" w:rsidRDefault="00906D16" w:rsidP="00365E8F">
            <w:pP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Thiết kế</w:t>
            </w:r>
            <w:r w:rsidR="001D1173" w:rsidRPr="00C06D80">
              <w:rPr>
                <w:rFonts w:asciiTheme="majorHAnsi" w:eastAsia="Times New Roman" w:hAnsiTheme="majorHAnsi" w:cstheme="majorHAnsi"/>
                <w:color w:val="000000"/>
                <w:sz w:val="26"/>
                <w:szCs w:val="26"/>
              </w:rPr>
              <w:t xml:space="preserve"> test case</w:t>
            </w:r>
            <w:r w:rsidR="006B6A87">
              <w:rPr>
                <w:rFonts w:asciiTheme="majorHAnsi" w:eastAsia="Times New Roman" w:hAnsiTheme="majorHAnsi" w:cstheme="majorHAnsi"/>
                <w:color w:val="000000"/>
                <w:sz w:val="26"/>
                <w:szCs w:val="26"/>
              </w:rPr>
              <w:t xml:space="preserve"> chức năng</w:t>
            </w:r>
            <w:r w:rsidR="001D1173" w:rsidRPr="00C06D80">
              <w:rPr>
                <w:rFonts w:asciiTheme="majorHAnsi" w:eastAsia="Times New Roman" w:hAnsiTheme="majorHAnsi" w:cstheme="majorHAnsi"/>
                <w:color w:val="000000"/>
                <w:sz w:val="26"/>
                <w:szCs w:val="26"/>
              </w:rPr>
              <w:t xml:space="preserve"> </w:t>
            </w:r>
            <w:r w:rsidRPr="00C06D80">
              <w:rPr>
                <w:rFonts w:asciiTheme="majorHAnsi" w:eastAsia="Times New Roman" w:hAnsiTheme="majorHAnsi" w:cstheme="majorHAnsi"/>
                <w:color w:val="000000"/>
                <w:sz w:val="26"/>
                <w:szCs w:val="26"/>
              </w:rPr>
              <w:t>đăng nhập</w:t>
            </w:r>
          </w:p>
        </w:tc>
        <w:tc>
          <w:tcPr>
            <w:tcW w:w="1124" w:type="dxa"/>
            <w:tcBorders>
              <w:left w:val="single" w:sz="1" w:space="0" w:color="000000"/>
              <w:bottom w:val="single" w:sz="1" w:space="0" w:color="000000"/>
            </w:tcBorders>
            <w:shd w:val="clear" w:color="auto" w:fill="auto"/>
            <w:vAlign w:val="center"/>
          </w:tcPr>
          <w:p w14:paraId="0D93A6F8" w14:textId="77777777" w:rsidR="001D1173" w:rsidRPr="00C06D80" w:rsidRDefault="00B90881" w:rsidP="00365E8F">
            <w:pPr>
              <w:snapToGrid w:val="0"/>
              <w:jc w:val="center"/>
              <w:rPr>
                <w:rFonts w:asciiTheme="majorHAnsi" w:hAnsiTheme="majorHAnsi" w:cstheme="majorHAnsi"/>
                <w:sz w:val="26"/>
                <w:szCs w:val="26"/>
              </w:rPr>
            </w:pPr>
            <w:r>
              <w:rPr>
                <w:rFonts w:asciiTheme="majorHAnsi" w:hAnsiTheme="majorHAnsi" w:cstheme="majorHAnsi"/>
                <w:sz w:val="26"/>
                <w:szCs w:val="26"/>
              </w:rPr>
              <w:t>3</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747924C0" w14:textId="77777777" w:rsidR="001D1173" w:rsidRPr="00C06D80" w:rsidRDefault="00B90881"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27</w:t>
            </w:r>
            <w:r w:rsidR="00D87580">
              <w:rPr>
                <w:rFonts w:asciiTheme="majorHAnsi" w:eastAsia="Times New Roman" w:hAnsiTheme="majorHAnsi" w:cstheme="majorHAnsi"/>
                <w:color w:val="000000"/>
                <w:sz w:val="26"/>
                <w:szCs w:val="26"/>
              </w:rPr>
              <w:t>/</w:t>
            </w:r>
            <w:r w:rsidR="001034D2" w:rsidRPr="00C06D80">
              <w:rPr>
                <w:rFonts w:asciiTheme="majorHAnsi" w:eastAsia="Times New Roman" w:hAnsiTheme="majorHAnsi" w:cstheme="majorHAnsi"/>
                <w:color w:val="000000"/>
                <w:sz w:val="26"/>
                <w:szCs w:val="26"/>
              </w:rPr>
              <w:t>03</w:t>
            </w:r>
            <w:r w:rsidR="00D87580">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6683BD7A" w14:textId="77777777" w:rsidR="001D1173" w:rsidRPr="00C06D80" w:rsidRDefault="00B90881"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27</w:t>
            </w:r>
            <w:r w:rsidR="00D87580">
              <w:rPr>
                <w:rFonts w:asciiTheme="majorHAnsi" w:eastAsia="Times New Roman" w:hAnsiTheme="majorHAnsi" w:cstheme="majorHAnsi"/>
                <w:color w:val="000000"/>
                <w:sz w:val="26"/>
                <w:szCs w:val="26"/>
              </w:rPr>
              <w:t>/</w:t>
            </w:r>
            <w:r w:rsidR="001034D2" w:rsidRPr="00C06D80">
              <w:rPr>
                <w:rFonts w:asciiTheme="majorHAnsi" w:eastAsia="Times New Roman" w:hAnsiTheme="majorHAnsi" w:cstheme="majorHAnsi"/>
                <w:color w:val="000000"/>
                <w:sz w:val="26"/>
                <w:szCs w:val="26"/>
              </w:rPr>
              <w:t>03</w:t>
            </w:r>
            <w:r w:rsidR="00D87580">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6708E887" w14:textId="77777777" w:rsidR="001D1173" w:rsidRPr="00C06D80" w:rsidRDefault="00D87580" w:rsidP="005F2506">
            <w:pPr>
              <w:snapToGrid w:val="0"/>
              <w:jc w:val="center"/>
              <w:rPr>
                <w:rFonts w:asciiTheme="majorHAnsi" w:hAnsiTheme="majorHAnsi" w:cstheme="majorHAnsi"/>
                <w:sz w:val="26"/>
                <w:szCs w:val="26"/>
              </w:rPr>
            </w:pPr>
            <w:r>
              <w:rPr>
                <w:rFonts w:asciiTheme="majorHAnsi" w:hAnsiTheme="majorHAnsi" w:cstheme="majorHAnsi"/>
                <w:sz w:val="26"/>
                <w:szCs w:val="26"/>
              </w:rPr>
              <w:t>Ngọc</w:t>
            </w:r>
          </w:p>
        </w:tc>
        <w:tc>
          <w:tcPr>
            <w:tcW w:w="1518" w:type="dxa"/>
          </w:tcPr>
          <w:p w14:paraId="5BCD82DF" w14:textId="77777777" w:rsidR="001D1173" w:rsidRPr="00C06D80" w:rsidRDefault="001D1173" w:rsidP="00365E8F">
            <w:pPr>
              <w:rPr>
                <w:rFonts w:asciiTheme="majorHAnsi" w:hAnsiTheme="majorHAnsi" w:cstheme="majorHAnsi"/>
                <w:sz w:val="26"/>
                <w:szCs w:val="26"/>
              </w:rPr>
            </w:pPr>
          </w:p>
        </w:tc>
      </w:tr>
      <w:tr w:rsidR="00984ABB" w:rsidRPr="00C06D80" w14:paraId="6E0ED40F" w14:textId="77777777" w:rsidTr="001034D2">
        <w:tc>
          <w:tcPr>
            <w:tcW w:w="540" w:type="dxa"/>
            <w:tcBorders>
              <w:left w:val="single" w:sz="1" w:space="0" w:color="000000"/>
              <w:bottom w:val="single" w:sz="1" w:space="0" w:color="000000"/>
            </w:tcBorders>
            <w:shd w:val="clear" w:color="auto" w:fill="auto"/>
          </w:tcPr>
          <w:p w14:paraId="23B70AE3" w14:textId="77777777" w:rsidR="00984ABB" w:rsidRPr="00984ABB" w:rsidRDefault="00984ABB" w:rsidP="00984ABB">
            <w:pPr>
              <w:rPr>
                <w:rFonts w:asciiTheme="majorHAnsi" w:hAnsiTheme="majorHAnsi" w:cstheme="majorHAnsi"/>
                <w:sz w:val="26"/>
                <w:szCs w:val="26"/>
                <w:lang w:val="vi-VN"/>
              </w:rPr>
            </w:pPr>
            <w:r w:rsidRPr="00984ABB">
              <w:rPr>
                <w:rFonts w:asciiTheme="majorHAnsi" w:hAnsiTheme="majorHAnsi" w:cstheme="majorHAnsi"/>
                <w:sz w:val="26"/>
                <w:szCs w:val="26"/>
                <w:lang w:val="vi-VN"/>
              </w:rPr>
              <w:t>2.3</w:t>
            </w:r>
          </w:p>
        </w:tc>
        <w:tc>
          <w:tcPr>
            <w:tcW w:w="3500" w:type="dxa"/>
            <w:tcBorders>
              <w:left w:val="single" w:sz="1" w:space="0" w:color="000000"/>
              <w:bottom w:val="single" w:sz="1" w:space="0" w:color="000000"/>
            </w:tcBorders>
            <w:shd w:val="clear" w:color="auto" w:fill="auto"/>
            <w:vAlign w:val="center"/>
          </w:tcPr>
          <w:p w14:paraId="402972D1" w14:textId="77777777" w:rsidR="00984ABB" w:rsidRPr="00984ABB" w:rsidRDefault="00984ABB" w:rsidP="00365E8F">
            <w:pPr>
              <w:rPr>
                <w:rFonts w:asciiTheme="majorHAnsi" w:eastAsia="Times New Roman" w:hAnsiTheme="majorHAnsi" w:cstheme="majorHAnsi"/>
                <w:color w:val="000000"/>
                <w:sz w:val="26"/>
                <w:szCs w:val="26"/>
                <w:lang w:val="vi-VN"/>
              </w:rPr>
            </w:pPr>
            <w:r w:rsidRPr="00C06D80">
              <w:rPr>
                <w:rFonts w:asciiTheme="majorHAnsi" w:eastAsia="Times New Roman" w:hAnsiTheme="majorHAnsi" w:cstheme="majorHAnsi"/>
                <w:color w:val="000000"/>
                <w:sz w:val="26"/>
                <w:szCs w:val="26"/>
              </w:rPr>
              <w:t>Thiết kế test case</w:t>
            </w:r>
            <w:r>
              <w:rPr>
                <w:rFonts w:asciiTheme="majorHAnsi" w:eastAsia="Times New Roman" w:hAnsiTheme="majorHAnsi" w:cstheme="majorHAnsi"/>
                <w:color w:val="000000"/>
                <w:sz w:val="26"/>
                <w:szCs w:val="26"/>
              </w:rPr>
              <w:t xml:space="preserve"> chức năng</w:t>
            </w:r>
            <w:r w:rsidRPr="00C06D80">
              <w:rPr>
                <w:rFonts w:asciiTheme="majorHAnsi" w:eastAsia="Times New Roman" w:hAnsiTheme="majorHAnsi" w:cstheme="majorHAnsi"/>
                <w:color w:val="000000"/>
                <w:sz w:val="26"/>
                <w:szCs w:val="26"/>
              </w:rPr>
              <w:t xml:space="preserve"> </w:t>
            </w:r>
            <w:r>
              <w:rPr>
                <w:rFonts w:asciiTheme="majorHAnsi" w:eastAsia="Times New Roman" w:hAnsiTheme="majorHAnsi" w:cstheme="majorHAnsi"/>
                <w:color w:val="000000"/>
                <w:sz w:val="26"/>
                <w:szCs w:val="26"/>
              </w:rPr>
              <w:t>đăng xuất</w:t>
            </w:r>
          </w:p>
        </w:tc>
        <w:tc>
          <w:tcPr>
            <w:tcW w:w="1124" w:type="dxa"/>
            <w:tcBorders>
              <w:left w:val="single" w:sz="1" w:space="0" w:color="000000"/>
              <w:bottom w:val="single" w:sz="1" w:space="0" w:color="000000"/>
            </w:tcBorders>
            <w:shd w:val="clear" w:color="auto" w:fill="auto"/>
            <w:vAlign w:val="center"/>
          </w:tcPr>
          <w:p w14:paraId="1126994A" w14:textId="77777777" w:rsidR="00984ABB" w:rsidRDefault="00D87580" w:rsidP="00365E8F">
            <w:pPr>
              <w:snapToGrid w:val="0"/>
              <w:jc w:val="center"/>
              <w:rPr>
                <w:rFonts w:asciiTheme="majorHAnsi" w:hAnsiTheme="majorHAnsi" w:cstheme="majorHAnsi"/>
                <w:sz w:val="26"/>
                <w:szCs w:val="26"/>
              </w:rPr>
            </w:pPr>
            <w:r>
              <w:rPr>
                <w:rFonts w:asciiTheme="majorHAnsi" w:hAnsiTheme="majorHAnsi" w:cstheme="majorHAnsi"/>
                <w:sz w:val="26"/>
                <w:szCs w:val="26"/>
              </w:rPr>
              <w:t>3</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10D36BCD"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28/</w:t>
            </w:r>
            <w:r w:rsidR="005F2506" w:rsidRPr="00C06D80">
              <w:rPr>
                <w:rFonts w:asciiTheme="majorHAnsi" w:eastAsia="Times New Roman" w:hAnsiTheme="majorHAnsi" w:cstheme="majorHAnsi"/>
                <w:color w:val="000000"/>
                <w:sz w:val="26"/>
                <w:szCs w:val="26"/>
              </w:rPr>
              <w:t>03</w:t>
            </w:r>
            <w:r>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19DB48A1" w14:textId="77777777" w:rsidR="00984ABB"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29/</w:t>
            </w:r>
            <w:r w:rsidR="005F2506" w:rsidRPr="00C06D80">
              <w:rPr>
                <w:rFonts w:asciiTheme="majorHAnsi" w:eastAsia="Times New Roman" w:hAnsiTheme="majorHAnsi" w:cstheme="majorHAnsi"/>
                <w:color w:val="000000"/>
                <w:sz w:val="26"/>
                <w:szCs w:val="26"/>
              </w:rPr>
              <w:t>03</w:t>
            </w:r>
            <w:r>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0C7E01F6" w14:textId="77777777" w:rsidR="00984ABB"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Lộc</w:t>
            </w:r>
          </w:p>
        </w:tc>
        <w:tc>
          <w:tcPr>
            <w:tcW w:w="1518" w:type="dxa"/>
          </w:tcPr>
          <w:p w14:paraId="591DFA0E" w14:textId="77777777" w:rsidR="00984ABB" w:rsidRPr="00C06D80" w:rsidRDefault="00984ABB" w:rsidP="00365E8F">
            <w:pPr>
              <w:rPr>
                <w:rFonts w:asciiTheme="majorHAnsi" w:hAnsiTheme="majorHAnsi" w:cstheme="majorHAnsi"/>
                <w:sz w:val="26"/>
                <w:szCs w:val="26"/>
              </w:rPr>
            </w:pPr>
          </w:p>
        </w:tc>
      </w:tr>
      <w:tr w:rsidR="005F2506" w:rsidRPr="00C06D80" w14:paraId="7E2EE8A2" w14:textId="77777777" w:rsidTr="001034D2">
        <w:tc>
          <w:tcPr>
            <w:tcW w:w="540" w:type="dxa"/>
            <w:tcBorders>
              <w:left w:val="single" w:sz="1" w:space="0" w:color="000000"/>
              <w:bottom w:val="single" w:sz="1" w:space="0" w:color="000000"/>
            </w:tcBorders>
            <w:shd w:val="clear" w:color="auto" w:fill="auto"/>
          </w:tcPr>
          <w:p w14:paraId="49EA2FA5" w14:textId="77777777"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2.4</w:t>
            </w:r>
          </w:p>
        </w:tc>
        <w:tc>
          <w:tcPr>
            <w:tcW w:w="3500" w:type="dxa"/>
            <w:tcBorders>
              <w:left w:val="single" w:sz="1" w:space="0" w:color="000000"/>
              <w:bottom w:val="single" w:sz="1" w:space="0" w:color="000000"/>
            </w:tcBorders>
            <w:shd w:val="clear" w:color="auto" w:fill="auto"/>
            <w:vAlign w:val="center"/>
          </w:tcPr>
          <w:p w14:paraId="3832B1DF" w14:textId="77777777" w:rsidR="005F2506" w:rsidRPr="00984ABB" w:rsidRDefault="005F2506" w:rsidP="005F2506">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w:t>
            </w:r>
            <w:r>
              <w:rPr>
                <w:rFonts w:asciiTheme="majorHAnsi" w:eastAsia="Times New Roman" w:hAnsiTheme="majorHAnsi" w:cstheme="majorHAnsi"/>
                <w:color w:val="000000"/>
                <w:sz w:val="26"/>
                <w:szCs w:val="26"/>
                <w:lang w:val="vi-VN"/>
              </w:rPr>
              <w:t xml:space="preserve"> chức năng</w:t>
            </w:r>
            <w:r w:rsidRPr="00C06D80">
              <w:rPr>
                <w:rFonts w:asciiTheme="majorHAnsi" w:eastAsia="Times New Roman" w:hAnsiTheme="majorHAnsi" w:cstheme="majorHAnsi"/>
                <w:color w:val="000000"/>
                <w:sz w:val="26"/>
                <w:szCs w:val="26"/>
              </w:rPr>
              <w:t xml:space="preserve"> </w:t>
            </w:r>
            <w:r>
              <w:rPr>
                <w:rFonts w:asciiTheme="majorHAnsi" w:eastAsia="Times New Roman" w:hAnsiTheme="majorHAnsi" w:cstheme="majorHAnsi"/>
                <w:color w:val="000000"/>
                <w:sz w:val="26"/>
                <w:szCs w:val="26"/>
                <w:lang w:val="vi-VN"/>
              </w:rPr>
              <w:t>xem thông tin lớp học</w:t>
            </w:r>
          </w:p>
        </w:tc>
        <w:tc>
          <w:tcPr>
            <w:tcW w:w="1124" w:type="dxa"/>
            <w:tcBorders>
              <w:left w:val="single" w:sz="1" w:space="0" w:color="000000"/>
              <w:bottom w:val="single" w:sz="1" w:space="0" w:color="000000"/>
            </w:tcBorders>
            <w:shd w:val="clear" w:color="auto" w:fill="auto"/>
            <w:vAlign w:val="center"/>
          </w:tcPr>
          <w:p w14:paraId="0BDE8531" w14:textId="77777777" w:rsidR="005F2506"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2</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72A85FB8" w14:textId="77777777" w:rsidR="005F2506"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30/0</w:t>
            </w:r>
            <w:r w:rsidR="005F2506" w:rsidRPr="00C06D80">
              <w:rPr>
                <w:rFonts w:asciiTheme="majorHAnsi" w:eastAsia="Times New Roman" w:hAnsiTheme="majorHAnsi" w:cstheme="majorHAnsi"/>
                <w:color w:val="000000"/>
                <w:sz w:val="26"/>
                <w:szCs w:val="26"/>
              </w:rPr>
              <w:t>3</w:t>
            </w:r>
            <w:r>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406D1B84" w14:textId="77777777" w:rsidR="005F2506"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30/</w:t>
            </w:r>
            <w:r w:rsidR="005F2506" w:rsidRPr="00C06D80">
              <w:rPr>
                <w:rFonts w:asciiTheme="majorHAnsi" w:eastAsia="Times New Roman" w:hAnsiTheme="majorHAnsi" w:cstheme="majorHAnsi"/>
                <w:color w:val="000000"/>
                <w:sz w:val="26"/>
                <w:szCs w:val="26"/>
              </w:rPr>
              <w:t>03</w:t>
            </w:r>
            <w:r>
              <w:rPr>
                <w:rFonts w:asciiTheme="majorHAnsi" w:eastAsia="Times New Roman" w:hAnsiTheme="majorHAnsi" w:cstheme="majorHAnsi"/>
                <w:color w:val="000000"/>
                <w:sz w:val="26"/>
                <w:szCs w:val="26"/>
              </w:rPr>
              <w:t>/20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34C57297" w14:textId="77777777" w:rsidR="005F2506"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Lộc</w:t>
            </w:r>
          </w:p>
        </w:tc>
        <w:tc>
          <w:tcPr>
            <w:tcW w:w="1518" w:type="dxa"/>
          </w:tcPr>
          <w:p w14:paraId="15C9EA51" w14:textId="77777777" w:rsidR="005F2506" w:rsidRPr="00C06D80" w:rsidRDefault="005F2506" w:rsidP="005F2506">
            <w:pPr>
              <w:rPr>
                <w:rFonts w:asciiTheme="majorHAnsi" w:hAnsiTheme="majorHAnsi" w:cstheme="majorHAnsi"/>
                <w:sz w:val="26"/>
                <w:szCs w:val="26"/>
              </w:rPr>
            </w:pPr>
          </w:p>
        </w:tc>
      </w:tr>
      <w:tr w:rsidR="00984ABB" w:rsidRPr="00C06D80" w14:paraId="2E07973F" w14:textId="77777777" w:rsidTr="001034D2">
        <w:tc>
          <w:tcPr>
            <w:tcW w:w="540" w:type="dxa"/>
            <w:tcBorders>
              <w:left w:val="single" w:sz="1" w:space="0" w:color="000000"/>
              <w:bottom w:val="single" w:sz="1" w:space="0" w:color="000000"/>
            </w:tcBorders>
            <w:shd w:val="clear" w:color="auto" w:fill="auto"/>
          </w:tcPr>
          <w:p w14:paraId="689F8C6E" w14:textId="77777777"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2.5</w:t>
            </w:r>
          </w:p>
        </w:tc>
        <w:tc>
          <w:tcPr>
            <w:tcW w:w="3500" w:type="dxa"/>
            <w:tcBorders>
              <w:left w:val="single" w:sz="1" w:space="0" w:color="000000"/>
              <w:bottom w:val="single" w:sz="1" w:space="0" w:color="000000"/>
            </w:tcBorders>
            <w:shd w:val="clear" w:color="auto" w:fill="auto"/>
            <w:vAlign w:val="center"/>
          </w:tcPr>
          <w:p w14:paraId="4BDB4249" w14:textId="77777777" w:rsidR="00984ABB" w:rsidRPr="00984ABB" w:rsidRDefault="00984ABB" w:rsidP="00984ABB">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rPr>
              <w:t xml:space="preserve">chức năng  </w:t>
            </w:r>
            <w:r w:rsidRPr="00C06D80">
              <w:rPr>
                <w:rFonts w:asciiTheme="majorHAnsi" w:eastAsia="Times New Roman" w:hAnsiTheme="majorHAnsi" w:cstheme="majorHAnsi"/>
                <w:color w:val="000000"/>
                <w:sz w:val="26"/>
                <w:szCs w:val="26"/>
              </w:rPr>
              <w:t>tìm kiếm</w:t>
            </w:r>
            <w:r>
              <w:rPr>
                <w:rFonts w:asciiTheme="majorHAnsi" w:eastAsia="Times New Roman" w:hAnsiTheme="majorHAnsi" w:cstheme="majorHAnsi"/>
                <w:color w:val="000000"/>
                <w:sz w:val="26"/>
                <w:szCs w:val="26"/>
                <w:lang w:val="vi-VN"/>
              </w:rPr>
              <w:t xml:space="preserve"> lớp học</w:t>
            </w:r>
          </w:p>
        </w:tc>
        <w:tc>
          <w:tcPr>
            <w:tcW w:w="1124" w:type="dxa"/>
            <w:tcBorders>
              <w:left w:val="single" w:sz="1" w:space="0" w:color="000000"/>
              <w:bottom w:val="single" w:sz="1" w:space="0" w:color="000000"/>
            </w:tcBorders>
            <w:shd w:val="clear" w:color="auto" w:fill="auto"/>
            <w:vAlign w:val="center"/>
          </w:tcPr>
          <w:p w14:paraId="358ABAB2" w14:textId="77777777" w:rsidR="00984ABB"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3</w:t>
            </w:r>
            <w:r w:rsidR="00984ABB"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2628FFC7" w14:textId="77777777" w:rsidR="00984ABB" w:rsidRPr="00C06D80" w:rsidRDefault="00D87580"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30/03/20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0DE94937" w14:textId="77777777" w:rsidR="00984ABB" w:rsidRPr="00C06D80" w:rsidRDefault="00D87580"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30/03/20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49AA873D" w14:textId="77777777" w:rsidR="00984ABB"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Lộc</w:t>
            </w:r>
          </w:p>
        </w:tc>
        <w:tc>
          <w:tcPr>
            <w:tcW w:w="1518" w:type="dxa"/>
          </w:tcPr>
          <w:p w14:paraId="2E131B35" w14:textId="77777777" w:rsidR="00984ABB" w:rsidRPr="00C06D80" w:rsidRDefault="00984ABB" w:rsidP="00984ABB">
            <w:pPr>
              <w:rPr>
                <w:rFonts w:asciiTheme="majorHAnsi" w:hAnsiTheme="majorHAnsi" w:cstheme="majorHAnsi"/>
                <w:sz w:val="26"/>
                <w:szCs w:val="26"/>
              </w:rPr>
            </w:pPr>
          </w:p>
        </w:tc>
      </w:tr>
      <w:tr w:rsidR="00984ABB" w:rsidRPr="00C06D80" w14:paraId="6FCB141B" w14:textId="77777777" w:rsidTr="001034D2">
        <w:tc>
          <w:tcPr>
            <w:tcW w:w="540" w:type="dxa"/>
            <w:tcBorders>
              <w:left w:val="single" w:sz="1" w:space="0" w:color="000000"/>
              <w:bottom w:val="single" w:sz="1" w:space="0" w:color="000000"/>
            </w:tcBorders>
            <w:shd w:val="clear" w:color="auto" w:fill="auto"/>
          </w:tcPr>
          <w:p w14:paraId="7442214D" w14:textId="77777777"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2.6</w:t>
            </w:r>
          </w:p>
        </w:tc>
        <w:tc>
          <w:tcPr>
            <w:tcW w:w="3500" w:type="dxa"/>
            <w:tcBorders>
              <w:left w:val="single" w:sz="1" w:space="0" w:color="000000"/>
              <w:bottom w:val="single" w:sz="1" w:space="0" w:color="000000"/>
            </w:tcBorders>
            <w:shd w:val="clear" w:color="auto" w:fill="auto"/>
            <w:vAlign w:val="center"/>
          </w:tcPr>
          <w:p w14:paraId="280489E0" w14:textId="77777777" w:rsidR="00984ABB" w:rsidRPr="00984ABB" w:rsidRDefault="00984ABB" w:rsidP="00984ABB">
            <w:pPr>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 xml:space="preserve">Thiết kế test case </w:t>
            </w:r>
            <w:r>
              <w:rPr>
                <w:rFonts w:asciiTheme="majorHAnsi" w:eastAsia="Times New Roman" w:hAnsiTheme="majorHAnsi" w:cstheme="majorHAnsi"/>
                <w:color w:val="000000"/>
                <w:sz w:val="26"/>
                <w:szCs w:val="26"/>
                <w:lang w:val="vi-VN"/>
              </w:rPr>
              <w:t>chức năng đăng ký lớp học</w:t>
            </w:r>
          </w:p>
        </w:tc>
        <w:tc>
          <w:tcPr>
            <w:tcW w:w="1124" w:type="dxa"/>
            <w:tcBorders>
              <w:left w:val="single" w:sz="1" w:space="0" w:color="000000"/>
              <w:bottom w:val="single" w:sz="1" w:space="0" w:color="000000"/>
            </w:tcBorders>
            <w:shd w:val="clear" w:color="auto" w:fill="auto"/>
            <w:vAlign w:val="center"/>
          </w:tcPr>
          <w:p w14:paraId="512A1670" w14:textId="77777777" w:rsidR="00984ABB" w:rsidRPr="00C06D80" w:rsidRDefault="00D87580" w:rsidP="005F2506">
            <w:pPr>
              <w:snapToGrid w:val="0"/>
              <w:jc w:val="center"/>
              <w:rPr>
                <w:rFonts w:asciiTheme="majorHAnsi" w:hAnsiTheme="majorHAnsi" w:cstheme="majorHAnsi"/>
                <w:sz w:val="26"/>
                <w:szCs w:val="26"/>
              </w:rPr>
            </w:pPr>
            <w:r>
              <w:rPr>
                <w:rFonts w:asciiTheme="majorHAnsi" w:hAnsiTheme="majorHAnsi" w:cstheme="majorHAnsi"/>
                <w:sz w:val="26"/>
                <w:szCs w:val="26"/>
              </w:rPr>
              <w:t>3</w:t>
            </w:r>
            <w:r w:rsidR="005F2506">
              <w:rPr>
                <w:rFonts w:asciiTheme="majorHAnsi" w:hAnsiTheme="majorHAnsi" w:cstheme="majorHAnsi"/>
                <w:sz w:val="26"/>
                <w:szCs w:val="26"/>
              </w:rPr>
              <w:t>h</w:t>
            </w:r>
            <w:r w:rsidR="00984ABB">
              <w:rPr>
                <w:rFonts w:asciiTheme="majorHAnsi" w:hAnsiTheme="majorHAnsi" w:cstheme="majorHAnsi"/>
                <w:sz w:val="26"/>
                <w:szCs w:val="26"/>
              </w:rPr>
              <w:t>rs</w:t>
            </w:r>
          </w:p>
        </w:tc>
        <w:tc>
          <w:tcPr>
            <w:tcW w:w="1489" w:type="dxa"/>
            <w:tcBorders>
              <w:left w:val="single" w:sz="1" w:space="0" w:color="000000"/>
              <w:bottom w:val="single" w:sz="1" w:space="0" w:color="000000"/>
            </w:tcBorders>
            <w:shd w:val="clear" w:color="auto" w:fill="auto"/>
            <w:vAlign w:val="center"/>
          </w:tcPr>
          <w:p w14:paraId="56ABAC24"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31/03/20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12F7B8AC"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1/04/20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44745EEC" w14:textId="77777777" w:rsidR="00984ABB"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3F6A65AA" w14:textId="77777777" w:rsidR="00984ABB" w:rsidRPr="00C06D80" w:rsidRDefault="00984ABB" w:rsidP="00984ABB">
            <w:pPr>
              <w:rPr>
                <w:rFonts w:asciiTheme="majorHAnsi" w:hAnsiTheme="majorHAnsi" w:cstheme="majorHAnsi"/>
                <w:sz w:val="26"/>
                <w:szCs w:val="26"/>
              </w:rPr>
            </w:pPr>
          </w:p>
        </w:tc>
      </w:tr>
      <w:tr w:rsidR="00984ABB" w:rsidRPr="00C06D80" w14:paraId="570030D2" w14:textId="77777777" w:rsidTr="001034D2">
        <w:tc>
          <w:tcPr>
            <w:tcW w:w="540" w:type="dxa"/>
            <w:tcBorders>
              <w:left w:val="single" w:sz="1" w:space="0" w:color="000000"/>
              <w:bottom w:val="single" w:sz="1" w:space="0" w:color="000000"/>
            </w:tcBorders>
            <w:shd w:val="clear" w:color="auto" w:fill="auto"/>
          </w:tcPr>
          <w:p w14:paraId="5CCF387B" w14:textId="77777777" w:rsidR="00984ABB" w:rsidRPr="00984ABB" w:rsidRDefault="00984ABB" w:rsidP="00984ABB">
            <w:pPr>
              <w:rPr>
                <w:rFonts w:asciiTheme="majorHAnsi" w:hAnsiTheme="majorHAnsi" w:cstheme="majorHAnsi"/>
                <w:sz w:val="26"/>
                <w:szCs w:val="26"/>
                <w:lang w:val="vi-VN"/>
              </w:rPr>
            </w:pPr>
            <w:r>
              <w:rPr>
                <w:rFonts w:asciiTheme="majorHAnsi" w:hAnsiTheme="majorHAnsi" w:cstheme="majorHAnsi"/>
                <w:sz w:val="26"/>
                <w:szCs w:val="26"/>
              </w:rPr>
              <w:t>2.7</w:t>
            </w:r>
          </w:p>
        </w:tc>
        <w:tc>
          <w:tcPr>
            <w:tcW w:w="3500" w:type="dxa"/>
            <w:tcBorders>
              <w:left w:val="single" w:sz="1" w:space="0" w:color="000000"/>
              <w:bottom w:val="single" w:sz="1" w:space="0" w:color="000000"/>
            </w:tcBorders>
            <w:shd w:val="clear" w:color="auto" w:fill="auto"/>
            <w:vAlign w:val="center"/>
          </w:tcPr>
          <w:p w14:paraId="14B6BD73" w14:textId="77777777" w:rsidR="00984ABB" w:rsidRPr="00984ABB" w:rsidRDefault="00984ABB" w:rsidP="00984ABB">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lang w:val="vi-VN"/>
              </w:rPr>
              <w:t>chức năng mở lớp học</w:t>
            </w:r>
          </w:p>
        </w:tc>
        <w:tc>
          <w:tcPr>
            <w:tcW w:w="1124" w:type="dxa"/>
            <w:tcBorders>
              <w:left w:val="single" w:sz="1" w:space="0" w:color="000000"/>
              <w:bottom w:val="single" w:sz="1" w:space="0" w:color="000000"/>
            </w:tcBorders>
            <w:shd w:val="clear" w:color="auto" w:fill="auto"/>
            <w:vAlign w:val="center"/>
          </w:tcPr>
          <w:p w14:paraId="418E946F" w14:textId="77777777" w:rsidR="00984ABB" w:rsidRPr="00C06D80" w:rsidRDefault="004D3B9B" w:rsidP="00984ABB">
            <w:pPr>
              <w:snapToGrid w:val="0"/>
              <w:jc w:val="center"/>
              <w:rPr>
                <w:rFonts w:asciiTheme="majorHAnsi" w:hAnsiTheme="majorHAnsi" w:cstheme="majorHAnsi"/>
                <w:sz w:val="26"/>
                <w:szCs w:val="26"/>
              </w:rPr>
            </w:pPr>
            <w:r>
              <w:rPr>
                <w:rFonts w:asciiTheme="majorHAnsi" w:hAnsiTheme="majorHAnsi" w:cstheme="majorHAnsi"/>
                <w:sz w:val="26"/>
                <w:szCs w:val="26"/>
              </w:rPr>
              <w:t>3</w:t>
            </w:r>
            <w:r w:rsidR="00984ABB">
              <w:rPr>
                <w:rFonts w:asciiTheme="majorHAnsi" w:hAnsiTheme="majorHAnsi" w:cstheme="majorHAnsi"/>
                <w:sz w:val="26"/>
                <w:szCs w:val="26"/>
              </w:rPr>
              <w:t xml:space="preserve"> </w:t>
            </w:r>
            <w:r w:rsidR="00984ABB" w:rsidRPr="00C06D80">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vAlign w:val="center"/>
          </w:tcPr>
          <w:p w14:paraId="15E12DE2" w14:textId="77777777" w:rsidR="00984ABB" w:rsidRPr="00C06D80" w:rsidRDefault="00D87580"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2/04/20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7AA9FC7B" w14:textId="77777777" w:rsidR="00984ABB" w:rsidRPr="00C06D80" w:rsidRDefault="00D87580"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2/04/20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66480287" w14:textId="77777777" w:rsidR="00984ABB" w:rsidRPr="00C06D80"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Ngọc</w:t>
            </w:r>
          </w:p>
        </w:tc>
        <w:tc>
          <w:tcPr>
            <w:tcW w:w="1518" w:type="dxa"/>
          </w:tcPr>
          <w:p w14:paraId="7395DB04" w14:textId="77777777" w:rsidR="00984ABB" w:rsidRPr="00C06D80" w:rsidRDefault="00984ABB" w:rsidP="00984ABB">
            <w:pPr>
              <w:rPr>
                <w:rFonts w:asciiTheme="majorHAnsi" w:hAnsiTheme="majorHAnsi" w:cstheme="majorHAnsi"/>
                <w:sz w:val="26"/>
                <w:szCs w:val="26"/>
              </w:rPr>
            </w:pPr>
          </w:p>
        </w:tc>
      </w:tr>
      <w:tr w:rsidR="00984ABB" w:rsidRPr="00C06D80" w14:paraId="2167EE0C" w14:textId="77777777" w:rsidTr="001034D2">
        <w:tc>
          <w:tcPr>
            <w:tcW w:w="540" w:type="dxa"/>
            <w:tcBorders>
              <w:left w:val="single" w:sz="1" w:space="0" w:color="000000"/>
              <w:bottom w:val="single" w:sz="1" w:space="0" w:color="000000"/>
            </w:tcBorders>
            <w:shd w:val="clear" w:color="auto" w:fill="auto"/>
          </w:tcPr>
          <w:p w14:paraId="3D5DD89B" w14:textId="77777777"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2.8</w:t>
            </w:r>
          </w:p>
        </w:tc>
        <w:tc>
          <w:tcPr>
            <w:tcW w:w="3500" w:type="dxa"/>
            <w:tcBorders>
              <w:left w:val="single" w:sz="1" w:space="0" w:color="000000"/>
              <w:bottom w:val="single" w:sz="1" w:space="0" w:color="000000"/>
            </w:tcBorders>
            <w:shd w:val="clear" w:color="auto" w:fill="auto"/>
            <w:vAlign w:val="center"/>
          </w:tcPr>
          <w:p w14:paraId="544B96DD" w14:textId="77777777" w:rsidR="00984ABB" w:rsidRPr="00984ABB" w:rsidRDefault="00984ABB" w:rsidP="00984ABB">
            <w:pPr>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lang w:val="vi-VN"/>
              </w:rPr>
              <w:t>chức năng quản lý lớp học</w:t>
            </w:r>
          </w:p>
        </w:tc>
        <w:tc>
          <w:tcPr>
            <w:tcW w:w="1124" w:type="dxa"/>
            <w:tcBorders>
              <w:left w:val="single" w:sz="1" w:space="0" w:color="000000"/>
              <w:bottom w:val="single" w:sz="1" w:space="0" w:color="000000"/>
            </w:tcBorders>
            <w:shd w:val="clear" w:color="auto" w:fill="auto"/>
            <w:vAlign w:val="center"/>
          </w:tcPr>
          <w:p w14:paraId="72E76CFB" w14:textId="77777777" w:rsidR="00984ABB" w:rsidRPr="00C06D80" w:rsidRDefault="004D3B9B" w:rsidP="00984ABB">
            <w:pPr>
              <w:snapToGrid w:val="0"/>
              <w:jc w:val="center"/>
              <w:rPr>
                <w:rFonts w:asciiTheme="majorHAnsi" w:hAnsiTheme="majorHAnsi" w:cstheme="majorHAnsi"/>
                <w:sz w:val="26"/>
                <w:szCs w:val="26"/>
              </w:rPr>
            </w:pPr>
            <w:r>
              <w:rPr>
                <w:rFonts w:asciiTheme="majorHAnsi" w:hAnsiTheme="majorHAnsi" w:cstheme="majorHAnsi"/>
                <w:sz w:val="26"/>
                <w:szCs w:val="26"/>
              </w:rPr>
              <w:t>2</w:t>
            </w:r>
            <w:r w:rsidR="00984ABB">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334CCB13"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3/04/20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24177557" w14:textId="77777777" w:rsidR="00984ABB"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3/04/20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32FD517D" w14:textId="77777777" w:rsidR="00984ABB" w:rsidRDefault="004D3B9B" w:rsidP="005F2506">
            <w:pPr>
              <w:snapToGrid w:val="0"/>
              <w:jc w:val="center"/>
              <w:rPr>
                <w:rFonts w:asciiTheme="majorHAnsi" w:hAnsiTheme="majorHAnsi" w:cstheme="majorHAnsi"/>
                <w:sz w:val="26"/>
                <w:szCs w:val="26"/>
              </w:rPr>
            </w:pPr>
            <w:r>
              <w:rPr>
                <w:rFonts w:asciiTheme="majorHAnsi" w:hAnsiTheme="majorHAnsi" w:cstheme="majorHAnsi"/>
                <w:sz w:val="26"/>
                <w:szCs w:val="26"/>
              </w:rPr>
              <w:t>Ngọc</w:t>
            </w:r>
          </w:p>
        </w:tc>
        <w:tc>
          <w:tcPr>
            <w:tcW w:w="1518" w:type="dxa"/>
          </w:tcPr>
          <w:p w14:paraId="3B2BFBCE" w14:textId="77777777" w:rsidR="00984ABB" w:rsidRPr="00C06D80" w:rsidRDefault="00984ABB" w:rsidP="00984ABB">
            <w:pPr>
              <w:rPr>
                <w:rFonts w:asciiTheme="majorHAnsi" w:hAnsiTheme="majorHAnsi" w:cstheme="majorHAnsi"/>
                <w:sz w:val="26"/>
                <w:szCs w:val="26"/>
              </w:rPr>
            </w:pPr>
          </w:p>
        </w:tc>
      </w:tr>
      <w:tr w:rsidR="00984ABB" w:rsidRPr="00C06D80" w14:paraId="1F212715" w14:textId="77777777" w:rsidTr="001034D2">
        <w:tc>
          <w:tcPr>
            <w:tcW w:w="540" w:type="dxa"/>
            <w:tcBorders>
              <w:left w:val="single" w:sz="1" w:space="0" w:color="000000"/>
              <w:bottom w:val="single" w:sz="1" w:space="0" w:color="000000"/>
            </w:tcBorders>
            <w:shd w:val="clear" w:color="auto" w:fill="auto"/>
          </w:tcPr>
          <w:p w14:paraId="2B23FE87" w14:textId="77777777" w:rsidR="00984ABB" w:rsidRPr="00C3033E" w:rsidRDefault="00984ABB" w:rsidP="00984ABB">
            <w:pPr>
              <w:rPr>
                <w:rFonts w:asciiTheme="majorHAnsi" w:hAnsiTheme="majorHAnsi" w:cstheme="majorHAnsi"/>
                <w:b/>
                <w:sz w:val="26"/>
                <w:szCs w:val="26"/>
              </w:rPr>
            </w:pPr>
            <w:r w:rsidRPr="00C3033E">
              <w:rPr>
                <w:rFonts w:asciiTheme="majorHAnsi" w:hAnsiTheme="majorHAnsi" w:cstheme="majorHAnsi"/>
                <w:b/>
                <w:sz w:val="26"/>
                <w:szCs w:val="26"/>
              </w:rPr>
              <w:t>3.</w:t>
            </w:r>
          </w:p>
        </w:tc>
        <w:tc>
          <w:tcPr>
            <w:tcW w:w="3500" w:type="dxa"/>
            <w:tcBorders>
              <w:left w:val="single" w:sz="1" w:space="0" w:color="000000"/>
              <w:bottom w:val="single" w:sz="1" w:space="0" w:color="000000"/>
            </w:tcBorders>
            <w:shd w:val="clear" w:color="auto" w:fill="auto"/>
            <w:vAlign w:val="center"/>
          </w:tcPr>
          <w:p w14:paraId="1EE8556A" w14:textId="77777777" w:rsidR="00984ABB" w:rsidRPr="00253A96" w:rsidRDefault="00984ABB" w:rsidP="00984ABB">
            <w:pPr>
              <w:rPr>
                <w:rFonts w:asciiTheme="majorHAnsi" w:eastAsia="Times New Roman" w:hAnsiTheme="majorHAnsi" w:cstheme="majorHAnsi"/>
                <w:b/>
                <w:color w:val="000000"/>
                <w:sz w:val="26"/>
                <w:szCs w:val="26"/>
              </w:rPr>
            </w:pPr>
            <w:r w:rsidRPr="00253A96">
              <w:rPr>
                <w:rFonts w:asciiTheme="majorHAnsi" w:eastAsia="Times New Roman" w:hAnsiTheme="majorHAnsi" w:cstheme="majorHAnsi"/>
                <w:b/>
                <w:color w:val="000000"/>
                <w:sz w:val="26"/>
                <w:szCs w:val="26"/>
              </w:rPr>
              <w:t>Testing</w:t>
            </w:r>
          </w:p>
        </w:tc>
        <w:tc>
          <w:tcPr>
            <w:tcW w:w="1124" w:type="dxa"/>
            <w:tcBorders>
              <w:left w:val="single" w:sz="1" w:space="0" w:color="000000"/>
              <w:bottom w:val="single" w:sz="1" w:space="0" w:color="000000"/>
            </w:tcBorders>
            <w:shd w:val="clear" w:color="auto" w:fill="auto"/>
            <w:vAlign w:val="center"/>
          </w:tcPr>
          <w:p w14:paraId="52218B37" w14:textId="77777777" w:rsidR="00984ABB" w:rsidRPr="00C06D80" w:rsidRDefault="00984ABB" w:rsidP="00984ABB">
            <w:pPr>
              <w:snapToGrid w:val="0"/>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14:paraId="6BE6904C" w14:textId="77777777"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433" w:type="dxa"/>
            <w:tcBorders>
              <w:left w:val="single" w:sz="1" w:space="0" w:color="000000"/>
              <w:bottom w:val="single" w:sz="1" w:space="0" w:color="000000"/>
            </w:tcBorders>
            <w:shd w:val="clear" w:color="auto" w:fill="auto"/>
            <w:vAlign w:val="center"/>
          </w:tcPr>
          <w:p w14:paraId="073AB337" w14:textId="77777777"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71FA0557" w14:textId="77777777" w:rsidR="00984ABB" w:rsidRPr="00C06D80" w:rsidRDefault="00984ABB" w:rsidP="005F2506">
            <w:pPr>
              <w:snapToGrid w:val="0"/>
              <w:jc w:val="center"/>
              <w:rPr>
                <w:rFonts w:asciiTheme="majorHAnsi" w:hAnsiTheme="majorHAnsi" w:cstheme="majorHAnsi"/>
                <w:sz w:val="26"/>
                <w:szCs w:val="26"/>
              </w:rPr>
            </w:pPr>
          </w:p>
        </w:tc>
        <w:tc>
          <w:tcPr>
            <w:tcW w:w="1518" w:type="dxa"/>
          </w:tcPr>
          <w:p w14:paraId="1FABDBEF" w14:textId="77777777" w:rsidR="00984ABB" w:rsidRPr="00C06D80" w:rsidRDefault="00984ABB" w:rsidP="00984ABB">
            <w:pPr>
              <w:rPr>
                <w:rFonts w:asciiTheme="majorHAnsi" w:hAnsiTheme="majorHAnsi" w:cstheme="majorHAnsi"/>
                <w:sz w:val="26"/>
                <w:szCs w:val="26"/>
              </w:rPr>
            </w:pPr>
          </w:p>
        </w:tc>
      </w:tr>
      <w:tr w:rsidR="00984ABB" w:rsidRPr="00C06D80" w14:paraId="6F3FAE41" w14:textId="77777777" w:rsidTr="001034D2">
        <w:tc>
          <w:tcPr>
            <w:tcW w:w="540" w:type="dxa"/>
            <w:tcBorders>
              <w:left w:val="single" w:sz="1" w:space="0" w:color="000000"/>
              <w:bottom w:val="single" w:sz="1" w:space="0" w:color="000000"/>
            </w:tcBorders>
            <w:shd w:val="clear" w:color="auto" w:fill="auto"/>
          </w:tcPr>
          <w:p w14:paraId="55E52080" w14:textId="77777777" w:rsidR="00984ABB" w:rsidRPr="00C06D80" w:rsidRDefault="00984ABB" w:rsidP="00984ABB">
            <w:pPr>
              <w:rPr>
                <w:rFonts w:asciiTheme="majorHAnsi" w:hAnsiTheme="majorHAnsi" w:cstheme="majorHAnsi"/>
                <w:sz w:val="26"/>
                <w:szCs w:val="26"/>
              </w:rPr>
            </w:pPr>
            <w:r>
              <w:rPr>
                <w:rFonts w:asciiTheme="majorHAnsi" w:hAnsiTheme="majorHAnsi" w:cstheme="majorHAnsi"/>
                <w:sz w:val="26"/>
                <w:szCs w:val="26"/>
              </w:rPr>
              <w:t>3.1</w:t>
            </w:r>
          </w:p>
        </w:tc>
        <w:tc>
          <w:tcPr>
            <w:tcW w:w="3500" w:type="dxa"/>
            <w:tcBorders>
              <w:left w:val="single" w:sz="1" w:space="0" w:color="000000"/>
              <w:bottom w:val="single" w:sz="1" w:space="0" w:color="000000"/>
            </w:tcBorders>
            <w:shd w:val="clear" w:color="auto" w:fill="auto"/>
            <w:vAlign w:val="center"/>
          </w:tcPr>
          <w:p w14:paraId="521CC077" w14:textId="77777777" w:rsidR="00984ABB" w:rsidRPr="00C06D80" w:rsidRDefault="00984ABB" w:rsidP="00984ABB">
            <w:pPr>
              <w:rPr>
                <w:rFonts w:asciiTheme="majorHAnsi" w:eastAsia="Times New Roman" w:hAnsiTheme="majorHAnsi" w:cstheme="majorHAnsi"/>
                <w:color w:val="000000"/>
                <w:sz w:val="26"/>
                <w:szCs w:val="26"/>
              </w:rPr>
            </w:pPr>
            <w:bookmarkStart w:id="13" w:name="_Hlk482625889"/>
            <w:r w:rsidRPr="00C06D80">
              <w:rPr>
                <w:rFonts w:asciiTheme="majorHAnsi" w:eastAsia="Times New Roman" w:hAnsiTheme="majorHAnsi" w:cstheme="majorHAnsi"/>
                <w:color w:val="000000"/>
                <w:sz w:val="26"/>
                <w:szCs w:val="26"/>
              </w:rPr>
              <w:t>T</w:t>
            </w:r>
            <w:bookmarkEnd w:id="13"/>
            <w:r>
              <w:rPr>
                <w:rFonts w:asciiTheme="majorHAnsi" w:eastAsia="Times New Roman" w:hAnsiTheme="majorHAnsi" w:cstheme="majorHAnsi"/>
                <w:color w:val="000000"/>
                <w:sz w:val="26"/>
                <w:szCs w:val="26"/>
              </w:rPr>
              <w:t>est  chức năng “</w:t>
            </w:r>
            <w:r w:rsidRPr="00C06D80">
              <w:rPr>
                <w:rFonts w:asciiTheme="majorHAnsi" w:eastAsia="Times New Roman" w:hAnsiTheme="majorHAnsi" w:cstheme="majorHAnsi"/>
                <w:color w:val="000000"/>
                <w:sz w:val="26"/>
                <w:szCs w:val="26"/>
              </w:rPr>
              <w:t>đăng kí</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341079A3" w14:textId="77777777" w:rsidR="00984ABB" w:rsidRPr="00C06D80" w:rsidRDefault="00D87580" w:rsidP="00984ABB">
            <w:pPr>
              <w:snapToGrid w:val="0"/>
              <w:jc w:val="center"/>
              <w:rPr>
                <w:rFonts w:asciiTheme="majorHAnsi" w:hAnsiTheme="majorHAnsi" w:cstheme="majorHAnsi"/>
                <w:sz w:val="26"/>
                <w:szCs w:val="26"/>
              </w:rPr>
            </w:pPr>
            <w:r>
              <w:rPr>
                <w:rFonts w:asciiTheme="majorHAnsi" w:hAnsiTheme="majorHAnsi" w:cstheme="majorHAnsi"/>
                <w:sz w:val="26"/>
                <w:szCs w:val="26"/>
              </w:rPr>
              <w:t>2</w:t>
            </w:r>
            <w:r w:rsidR="00984ABB"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771724F9"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31/03/20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4DF25E97" w14:textId="77777777" w:rsidR="00984ABB" w:rsidRPr="00C06D80" w:rsidRDefault="00D8758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31/03/20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6623A3B1" w14:textId="77777777" w:rsidR="00984ABB"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004B992B" w14:textId="77777777" w:rsidR="00984ABB" w:rsidRPr="00C06D80" w:rsidRDefault="00984ABB" w:rsidP="00984ABB">
            <w:pPr>
              <w:rPr>
                <w:rFonts w:asciiTheme="majorHAnsi" w:hAnsiTheme="majorHAnsi" w:cstheme="majorHAnsi"/>
                <w:sz w:val="26"/>
                <w:szCs w:val="26"/>
              </w:rPr>
            </w:pPr>
          </w:p>
        </w:tc>
      </w:tr>
      <w:tr w:rsidR="00984ABB" w:rsidRPr="00C06D80" w14:paraId="6B1161AC" w14:textId="77777777" w:rsidTr="001034D2">
        <w:tc>
          <w:tcPr>
            <w:tcW w:w="540" w:type="dxa"/>
            <w:tcBorders>
              <w:left w:val="single" w:sz="1" w:space="0" w:color="000000"/>
              <w:bottom w:val="single" w:sz="1" w:space="0" w:color="000000"/>
            </w:tcBorders>
            <w:shd w:val="clear" w:color="auto" w:fill="auto"/>
          </w:tcPr>
          <w:p w14:paraId="790CF730" w14:textId="77777777" w:rsidR="00984ABB" w:rsidRPr="00C06D80" w:rsidRDefault="00984ABB" w:rsidP="00984ABB">
            <w:pPr>
              <w:rPr>
                <w:rFonts w:asciiTheme="majorHAnsi" w:hAnsiTheme="majorHAnsi" w:cstheme="majorHAnsi"/>
                <w:sz w:val="26"/>
                <w:szCs w:val="26"/>
              </w:rPr>
            </w:pPr>
            <w:r>
              <w:rPr>
                <w:rFonts w:asciiTheme="majorHAnsi" w:hAnsiTheme="majorHAnsi" w:cstheme="majorHAnsi"/>
                <w:sz w:val="26"/>
                <w:szCs w:val="26"/>
              </w:rPr>
              <w:t>3.2</w:t>
            </w:r>
          </w:p>
        </w:tc>
        <w:tc>
          <w:tcPr>
            <w:tcW w:w="3500" w:type="dxa"/>
            <w:tcBorders>
              <w:left w:val="single" w:sz="1" w:space="0" w:color="000000"/>
              <w:bottom w:val="single" w:sz="1" w:space="0" w:color="000000"/>
            </w:tcBorders>
            <w:shd w:val="clear" w:color="auto" w:fill="auto"/>
            <w:vAlign w:val="center"/>
          </w:tcPr>
          <w:p w14:paraId="0173D32B" w14:textId="77777777" w:rsidR="00984ABB" w:rsidRPr="00C06D80" w:rsidRDefault="00984ABB" w:rsidP="00984ABB">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“đăng nhập”</w:t>
            </w:r>
          </w:p>
        </w:tc>
        <w:tc>
          <w:tcPr>
            <w:tcW w:w="1124" w:type="dxa"/>
            <w:tcBorders>
              <w:left w:val="single" w:sz="1" w:space="0" w:color="000000"/>
              <w:bottom w:val="single" w:sz="1" w:space="0" w:color="000000"/>
            </w:tcBorders>
            <w:shd w:val="clear" w:color="auto" w:fill="auto"/>
            <w:vAlign w:val="center"/>
          </w:tcPr>
          <w:p w14:paraId="5378CD4B" w14:textId="77777777" w:rsidR="00984ABB" w:rsidRPr="00C06D80" w:rsidRDefault="003A7BE0" w:rsidP="00984ABB">
            <w:pPr>
              <w:snapToGrid w:val="0"/>
              <w:jc w:val="center"/>
              <w:rPr>
                <w:rFonts w:asciiTheme="majorHAnsi" w:hAnsiTheme="majorHAnsi" w:cstheme="majorHAnsi"/>
                <w:sz w:val="26"/>
                <w:szCs w:val="26"/>
              </w:rPr>
            </w:pPr>
            <w:r>
              <w:rPr>
                <w:rFonts w:asciiTheme="majorHAnsi" w:hAnsiTheme="majorHAnsi" w:cstheme="majorHAnsi"/>
                <w:sz w:val="26"/>
                <w:szCs w:val="26"/>
              </w:rPr>
              <w:t>2</w:t>
            </w:r>
            <w:r w:rsidR="00984ABB"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14:paraId="5C68AAAF" w14:textId="77777777" w:rsidR="00984ABB" w:rsidRPr="00C06D80" w:rsidRDefault="003A7BE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1/04/20</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14:paraId="3668EB38" w14:textId="77777777" w:rsidR="00984ABB" w:rsidRPr="00C06D80" w:rsidRDefault="003A7BE0"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1/04/20</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72148F8B" w14:textId="77777777" w:rsidR="00984ABB" w:rsidRPr="00C06D80"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Quốc</w:t>
            </w:r>
          </w:p>
        </w:tc>
        <w:tc>
          <w:tcPr>
            <w:tcW w:w="1518" w:type="dxa"/>
          </w:tcPr>
          <w:p w14:paraId="19D3BD49" w14:textId="77777777" w:rsidR="00984ABB" w:rsidRPr="00C06D80" w:rsidRDefault="00984ABB" w:rsidP="00984ABB">
            <w:pPr>
              <w:rPr>
                <w:rFonts w:asciiTheme="majorHAnsi" w:hAnsiTheme="majorHAnsi" w:cstheme="majorHAnsi"/>
                <w:sz w:val="26"/>
                <w:szCs w:val="26"/>
              </w:rPr>
            </w:pPr>
          </w:p>
        </w:tc>
      </w:tr>
      <w:tr w:rsidR="005F2506" w:rsidRPr="00C06D80" w14:paraId="4A1D480B" w14:textId="77777777" w:rsidTr="00AF3C4E">
        <w:tc>
          <w:tcPr>
            <w:tcW w:w="540" w:type="dxa"/>
            <w:tcBorders>
              <w:left w:val="single" w:sz="1" w:space="0" w:color="000000"/>
              <w:bottom w:val="single" w:sz="1" w:space="0" w:color="000000"/>
            </w:tcBorders>
            <w:shd w:val="clear" w:color="auto" w:fill="auto"/>
          </w:tcPr>
          <w:p w14:paraId="14DD009E" w14:textId="77777777" w:rsidR="005F2506" w:rsidRPr="00C06D80" w:rsidRDefault="005F2506" w:rsidP="005F2506">
            <w:pPr>
              <w:rPr>
                <w:rFonts w:asciiTheme="majorHAnsi" w:hAnsiTheme="majorHAnsi" w:cstheme="majorHAnsi"/>
                <w:sz w:val="26"/>
                <w:szCs w:val="26"/>
              </w:rPr>
            </w:pPr>
            <w:r>
              <w:rPr>
                <w:rFonts w:asciiTheme="majorHAnsi" w:hAnsiTheme="majorHAnsi" w:cstheme="majorHAnsi"/>
                <w:sz w:val="26"/>
                <w:szCs w:val="26"/>
              </w:rPr>
              <w:t>3.3</w:t>
            </w:r>
          </w:p>
        </w:tc>
        <w:tc>
          <w:tcPr>
            <w:tcW w:w="3500" w:type="dxa"/>
            <w:tcBorders>
              <w:left w:val="single" w:sz="1" w:space="0" w:color="000000"/>
              <w:bottom w:val="single" w:sz="1" w:space="0" w:color="000000"/>
            </w:tcBorders>
            <w:shd w:val="clear" w:color="auto" w:fill="auto"/>
            <w:vAlign w:val="center"/>
          </w:tcPr>
          <w:p w14:paraId="7D6D6E0F"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xuất</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6A242C49" w14:textId="77777777" w:rsidR="005F2506"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2</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08C3C9A9" w14:textId="77777777" w:rsidR="005F2506" w:rsidRDefault="003A7BE0" w:rsidP="005F2506">
            <w:pPr>
              <w:jc w:val="center"/>
            </w:pPr>
            <w:r>
              <w:rPr>
                <w:rFonts w:asciiTheme="majorHAnsi" w:eastAsia="Times New Roman" w:hAnsiTheme="majorHAnsi" w:cstheme="majorHAnsi"/>
                <w:color w:val="000000"/>
                <w:sz w:val="26"/>
                <w:szCs w:val="26"/>
              </w:rPr>
              <w:t>1/04/20</w:t>
            </w:r>
            <w:r w:rsidR="005F2506" w:rsidRPr="005210FD">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5A1C0367" w14:textId="77777777" w:rsidR="005F2506" w:rsidRDefault="003A7BE0" w:rsidP="005F2506">
            <w:pPr>
              <w:jc w:val="center"/>
            </w:pPr>
            <w:r>
              <w:rPr>
                <w:rFonts w:asciiTheme="majorHAnsi" w:eastAsia="Times New Roman" w:hAnsiTheme="majorHAnsi" w:cstheme="majorHAnsi"/>
                <w:color w:val="000000"/>
                <w:sz w:val="26"/>
                <w:szCs w:val="26"/>
              </w:rPr>
              <w:t>1/04/20</w:t>
            </w:r>
            <w:r w:rsidR="005F2506" w:rsidRPr="005210FD">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7FBB6A4B" w14:textId="77777777" w:rsidR="005F2506" w:rsidRPr="00C06D80"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Quốc</w:t>
            </w:r>
          </w:p>
        </w:tc>
        <w:tc>
          <w:tcPr>
            <w:tcW w:w="1518" w:type="dxa"/>
          </w:tcPr>
          <w:p w14:paraId="53E9C451" w14:textId="77777777" w:rsidR="005F2506" w:rsidRPr="00C06D80" w:rsidRDefault="005F2506" w:rsidP="005F2506">
            <w:pPr>
              <w:rPr>
                <w:rFonts w:asciiTheme="majorHAnsi" w:hAnsiTheme="majorHAnsi" w:cstheme="majorHAnsi"/>
                <w:sz w:val="26"/>
                <w:szCs w:val="26"/>
              </w:rPr>
            </w:pPr>
          </w:p>
        </w:tc>
      </w:tr>
      <w:tr w:rsidR="005F2506" w:rsidRPr="00C06D80" w14:paraId="76ED02BA" w14:textId="77777777" w:rsidTr="00AF3C4E">
        <w:tc>
          <w:tcPr>
            <w:tcW w:w="540" w:type="dxa"/>
            <w:tcBorders>
              <w:left w:val="single" w:sz="1" w:space="0" w:color="000000"/>
              <w:bottom w:val="single" w:sz="1" w:space="0" w:color="000000"/>
            </w:tcBorders>
            <w:shd w:val="clear" w:color="auto" w:fill="auto"/>
          </w:tcPr>
          <w:p w14:paraId="6061A80F" w14:textId="77777777" w:rsidR="005F2506" w:rsidRDefault="005F2506" w:rsidP="005F2506">
            <w:pPr>
              <w:rPr>
                <w:rFonts w:asciiTheme="majorHAnsi" w:hAnsiTheme="majorHAnsi" w:cstheme="majorHAnsi"/>
                <w:sz w:val="26"/>
                <w:szCs w:val="26"/>
              </w:rPr>
            </w:pPr>
            <w:r>
              <w:rPr>
                <w:rFonts w:asciiTheme="majorHAnsi" w:hAnsiTheme="majorHAnsi" w:cstheme="majorHAnsi"/>
                <w:sz w:val="26"/>
                <w:szCs w:val="26"/>
              </w:rPr>
              <w:lastRenderedPageBreak/>
              <w:t>3.4</w:t>
            </w:r>
          </w:p>
        </w:tc>
        <w:tc>
          <w:tcPr>
            <w:tcW w:w="3500" w:type="dxa"/>
            <w:tcBorders>
              <w:left w:val="single" w:sz="1" w:space="0" w:color="000000"/>
              <w:bottom w:val="single" w:sz="1" w:space="0" w:color="000000"/>
            </w:tcBorders>
            <w:shd w:val="clear" w:color="auto" w:fill="auto"/>
            <w:vAlign w:val="center"/>
          </w:tcPr>
          <w:p w14:paraId="1D792E07" w14:textId="77777777" w:rsidR="005F2506"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xem thông tin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4CE78F92" w14:textId="77777777" w:rsidR="005F2506"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3</w:t>
            </w:r>
            <w:r w:rsidR="005F2506">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6A7BA363" w14:textId="77777777" w:rsidR="005F2506" w:rsidRDefault="003A7BE0" w:rsidP="005F2506">
            <w:pPr>
              <w:jc w:val="center"/>
            </w:pPr>
            <w:r>
              <w:rPr>
                <w:rFonts w:asciiTheme="majorHAnsi" w:eastAsia="Times New Roman" w:hAnsiTheme="majorHAnsi" w:cstheme="majorHAnsi"/>
                <w:color w:val="000000"/>
                <w:sz w:val="26"/>
                <w:szCs w:val="26"/>
              </w:rPr>
              <w:t>2/04/20</w:t>
            </w:r>
            <w:r w:rsidR="005F2506" w:rsidRPr="005210FD">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2437F485" w14:textId="77777777" w:rsidR="005F2506" w:rsidRDefault="003A7BE0" w:rsidP="005F2506">
            <w:pPr>
              <w:jc w:val="center"/>
            </w:pPr>
            <w:r>
              <w:rPr>
                <w:rFonts w:asciiTheme="majorHAnsi" w:eastAsia="Times New Roman" w:hAnsiTheme="majorHAnsi" w:cstheme="majorHAnsi"/>
                <w:color w:val="000000"/>
                <w:sz w:val="26"/>
                <w:szCs w:val="26"/>
              </w:rPr>
              <w:t>2/04/20</w:t>
            </w:r>
            <w:r w:rsidR="005F2506" w:rsidRPr="005210FD">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11AC46D8" w14:textId="77777777" w:rsidR="005F2506"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Ngọc</w:t>
            </w:r>
          </w:p>
        </w:tc>
        <w:tc>
          <w:tcPr>
            <w:tcW w:w="1518" w:type="dxa"/>
          </w:tcPr>
          <w:p w14:paraId="19268C9C" w14:textId="77777777" w:rsidR="005F2506" w:rsidRPr="00C06D80" w:rsidRDefault="005F2506" w:rsidP="005F2506">
            <w:pPr>
              <w:rPr>
                <w:rFonts w:asciiTheme="majorHAnsi" w:hAnsiTheme="majorHAnsi" w:cstheme="majorHAnsi"/>
                <w:sz w:val="26"/>
                <w:szCs w:val="26"/>
              </w:rPr>
            </w:pPr>
          </w:p>
        </w:tc>
      </w:tr>
      <w:tr w:rsidR="005F2506" w:rsidRPr="00C06D80" w14:paraId="01BB872A" w14:textId="77777777" w:rsidTr="00AF3C4E">
        <w:tc>
          <w:tcPr>
            <w:tcW w:w="540" w:type="dxa"/>
            <w:tcBorders>
              <w:left w:val="single" w:sz="1" w:space="0" w:color="000000"/>
              <w:bottom w:val="single" w:sz="1" w:space="0" w:color="000000"/>
            </w:tcBorders>
            <w:shd w:val="clear" w:color="auto" w:fill="auto"/>
          </w:tcPr>
          <w:p w14:paraId="7D8E9366" w14:textId="77777777" w:rsidR="005F2506" w:rsidRPr="00C06D80" w:rsidRDefault="005F2506" w:rsidP="005F2506">
            <w:pPr>
              <w:rPr>
                <w:rFonts w:asciiTheme="majorHAnsi" w:hAnsiTheme="majorHAnsi" w:cstheme="majorHAnsi"/>
                <w:sz w:val="26"/>
                <w:szCs w:val="26"/>
              </w:rPr>
            </w:pPr>
            <w:r>
              <w:rPr>
                <w:rFonts w:asciiTheme="majorHAnsi" w:hAnsiTheme="majorHAnsi" w:cstheme="majorHAnsi"/>
                <w:sz w:val="26"/>
                <w:szCs w:val="26"/>
              </w:rPr>
              <w:t>3.5</w:t>
            </w:r>
          </w:p>
        </w:tc>
        <w:tc>
          <w:tcPr>
            <w:tcW w:w="3500" w:type="dxa"/>
            <w:tcBorders>
              <w:left w:val="single" w:sz="1" w:space="0" w:color="000000"/>
              <w:bottom w:val="single" w:sz="1" w:space="0" w:color="000000"/>
            </w:tcBorders>
            <w:shd w:val="clear" w:color="auto" w:fill="auto"/>
            <w:vAlign w:val="center"/>
          </w:tcPr>
          <w:p w14:paraId="61B9BDBE"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tìm kiếm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2DB10E72" w14:textId="77777777" w:rsidR="005F2506"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2</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7C83FEE1" w14:textId="77777777" w:rsidR="005F2506" w:rsidRDefault="003A7BE0" w:rsidP="005F2506">
            <w:pPr>
              <w:jc w:val="center"/>
            </w:pPr>
            <w:r>
              <w:rPr>
                <w:rFonts w:asciiTheme="majorHAnsi" w:eastAsia="Times New Roman" w:hAnsiTheme="majorHAnsi" w:cstheme="majorHAnsi"/>
                <w:color w:val="000000"/>
                <w:sz w:val="26"/>
                <w:szCs w:val="26"/>
              </w:rPr>
              <w:t>3/04/20</w:t>
            </w:r>
            <w:r w:rsidR="005F2506" w:rsidRPr="005210FD">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6ED60B46" w14:textId="77777777" w:rsidR="005F2506" w:rsidRDefault="003A7BE0" w:rsidP="005F2506">
            <w:pPr>
              <w:jc w:val="center"/>
            </w:pPr>
            <w:r>
              <w:rPr>
                <w:rFonts w:asciiTheme="majorHAnsi" w:eastAsia="Times New Roman" w:hAnsiTheme="majorHAnsi" w:cstheme="majorHAnsi"/>
                <w:color w:val="000000"/>
                <w:sz w:val="26"/>
                <w:szCs w:val="26"/>
              </w:rPr>
              <w:t>3/04/20</w:t>
            </w:r>
            <w:r w:rsidR="005F2506" w:rsidRPr="005210FD">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247B8148" w14:textId="77777777" w:rsidR="005F2506" w:rsidRPr="00C06D80"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Quốc</w:t>
            </w:r>
          </w:p>
        </w:tc>
        <w:tc>
          <w:tcPr>
            <w:tcW w:w="1518" w:type="dxa"/>
          </w:tcPr>
          <w:p w14:paraId="311B5C95" w14:textId="77777777" w:rsidR="005F2506" w:rsidRPr="00C06D80" w:rsidRDefault="005F2506" w:rsidP="005F2506">
            <w:pPr>
              <w:rPr>
                <w:rFonts w:asciiTheme="majorHAnsi" w:hAnsiTheme="majorHAnsi" w:cstheme="majorHAnsi"/>
                <w:sz w:val="26"/>
                <w:szCs w:val="26"/>
              </w:rPr>
            </w:pPr>
          </w:p>
        </w:tc>
      </w:tr>
      <w:tr w:rsidR="005F2506" w:rsidRPr="00C06D80" w14:paraId="4DB4C66A" w14:textId="77777777" w:rsidTr="00AF3C4E">
        <w:tc>
          <w:tcPr>
            <w:tcW w:w="540" w:type="dxa"/>
            <w:tcBorders>
              <w:left w:val="single" w:sz="1" w:space="0" w:color="000000"/>
              <w:bottom w:val="single" w:sz="1" w:space="0" w:color="000000"/>
            </w:tcBorders>
            <w:shd w:val="clear" w:color="auto" w:fill="auto"/>
          </w:tcPr>
          <w:p w14:paraId="123D113B" w14:textId="77777777"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3.6</w:t>
            </w:r>
          </w:p>
        </w:tc>
        <w:tc>
          <w:tcPr>
            <w:tcW w:w="3500" w:type="dxa"/>
            <w:tcBorders>
              <w:left w:val="single" w:sz="1" w:space="0" w:color="000000"/>
              <w:bottom w:val="single" w:sz="1" w:space="0" w:color="000000"/>
            </w:tcBorders>
            <w:shd w:val="clear" w:color="auto" w:fill="auto"/>
            <w:vAlign w:val="center"/>
          </w:tcPr>
          <w:p w14:paraId="4BCAB60A" w14:textId="77777777" w:rsidR="005F2506" w:rsidRPr="009C4F1C" w:rsidRDefault="005F2506" w:rsidP="005F2506">
            <w:pPr>
              <w:rPr>
                <w:rFonts w:asciiTheme="majorHAnsi" w:eastAsia="Times New Roman" w:hAnsiTheme="majorHAnsi" w:cstheme="majorHAnsi"/>
                <w:color w:val="000000"/>
                <w:sz w:val="26"/>
                <w:szCs w:val="26"/>
                <w:lang w:val="vi-VN"/>
              </w:rPr>
            </w:pPr>
            <w:r w:rsidRPr="009C4F1C">
              <w:rPr>
                <w:rFonts w:asciiTheme="majorHAnsi" w:eastAsia="Times New Roman" w:hAnsiTheme="majorHAnsi" w:cstheme="majorHAnsi"/>
                <w:color w:val="000000"/>
                <w:sz w:val="26"/>
                <w:szCs w:val="26"/>
                <w:lang w:val="vi-VN"/>
              </w:rPr>
              <w:t>Test chức năng “</w:t>
            </w:r>
            <w:r>
              <w:rPr>
                <w:rFonts w:asciiTheme="majorHAnsi" w:eastAsia="Times New Roman" w:hAnsiTheme="majorHAnsi" w:cstheme="majorHAnsi"/>
                <w:color w:val="000000"/>
                <w:sz w:val="26"/>
                <w:szCs w:val="26"/>
                <w:lang w:val="vi-VN"/>
              </w:rPr>
              <w:t>đăng ký lớp học</w:t>
            </w:r>
            <w:r w:rsidRPr="009C4F1C">
              <w:rPr>
                <w:rFonts w:asciiTheme="majorHAnsi" w:eastAsia="Times New Roman" w:hAnsiTheme="majorHAnsi" w:cstheme="majorHAnsi"/>
                <w:color w:val="000000"/>
                <w:sz w:val="26"/>
                <w:szCs w:val="26"/>
                <w:lang w:val="vi-VN"/>
              </w:rPr>
              <w:t>”</w:t>
            </w:r>
          </w:p>
        </w:tc>
        <w:tc>
          <w:tcPr>
            <w:tcW w:w="1124" w:type="dxa"/>
            <w:tcBorders>
              <w:left w:val="single" w:sz="1" w:space="0" w:color="000000"/>
              <w:bottom w:val="single" w:sz="1" w:space="0" w:color="000000"/>
            </w:tcBorders>
            <w:shd w:val="clear" w:color="auto" w:fill="auto"/>
            <w:vAlign w:val="center"/>
          </w:tcPr>
          <w:p w14:paraId="3AB6718E" w14:textId="77777777" w:rsidR="005F2506"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2</w:t>
            </w:r>
            <w:r w:rsidR="005F2506">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042F18D9" w14:textId="77777777" w:rsidR="005F2506" w:rsidRDefault="003A7BE0" w:rsidP="005F2506">
            <w:pPr>
              <w:jc w:val="center"/>
            </w:pPr>
            <w:r>
              <w:rPr>
                <w:rFonts w:asciiTheme="majorHAnsi" w:eastAsia="Times New Roman" w:hAnsiTheme="majorHAnsi" w:cstheme="majorHAnsi"/>
                <w:color w:val="000000"/>
                <w:sz w:val="26"/>
                <w:szCs w:val="26"/>
              </w:rPr>
              <w:t>4/04/20</w:t>
            </w:r>
            <w:r w:rsidR="005F2506" w:rsidRPr="00EC5C1F">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1DD90285" w14:textId="77777777" w:rsidR="005F2506" w:rsidRDefault="003A7BE0" w:rsidP="005F2506">
            <w:pPr>
              <w:jc w:val="center"/>
            </w:pPr>
            <w:r>
              <w:rPr>
                <w:rFonts w:asciiTheme="majorHAnsi" w:eastAsia="Times New Roman" w:hAnsiTheme="majorHAnsi" w:cstheme="majorHAnsi"/>
                <w:color w:val="000000"/>
                <w:sz w:val="26"/>
                <w:szCs w:val="26"/>
              </w:rPr>
              <w:t>4/04/20</w:t>
            </w:r>
            <w:r w:rsidR="005F2506" w:rsidRPr="00EC5C1F">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294258F2" w14:textId="77777777" w:rsidR="005F2506"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Quốc</w:t>
            </w:r>
          </w:p>
        </w:tc>
        <w:tc>
          <w:tcPr>
            <w:tcW w:w="1518" w:type="dxa"/>
          </w:tcPr>
          <w:p w14:paraId="715B1154" w14:textId="77777777" w:rsidR="005F2506" w:rsidRPr="00C06D80" w:rsidRDefault="005F2506" w:rsidP="005F2506">
            <w:pPr>
              <w:rPr>
                <w:rFonts w:asciiTheme="majorHAnsi" w:hAnsiTheme="majorHAnsi" w:cstheme="majorHAnsi"/>
                <w:sz w:val="26"/>
                <w:szCs w:val="26"/>
              </w:rPr>
            </w:pPr>
          </w:p>
        </w:tc>
      </w:tr>
      <w:tr w:rsidR="005F2506" w:rsidRPr="00C06D80" w14:paraId="6395FBB2" w14:textId="77777777" w:rsidTr="00AF3C4E">
        <w:tc>
          <w:tcPr>
            <w:tcW w:w="540" w:type="dxa"/>
            <w:tcBorders>
              <w:left w:val="single" w:sz="1" w:space="0" w:color="000000"/>
              <w:bottom w:val="single" w:sz="1" w:space="0" w:color="000000"/>
            </w:tcBorders>
            <w:shd w:val="clear" w:color="auto" w:fill="auto"/>
          </w:tcPr>
          <w:p w14:paraId="2B2CB6F0" w14:textId="77777777" w:rsidR="005F2506" w:rsidRDefault="005F2506" w:rsidP="005F2506">
            <w:pPr>
              <w:rPr>
                <w:rFonts w:asciiTheme="majorHAnsi" w:hAnsiTheme="majorHAnsi" w:cstheme="majorHAnsi"/>
                <w:sz w:val="26"/>
                <w:szCs w:val="26"/>
              </w:rPr>
            </w:pPr>
            <w:r>
              <w:rPr>
                <w:rFonts w:asciiTheme="majorHAnsi" w:hAnsiTheme="majorHAnsi" w:cstheme="majorHAnsi"/>
                <w:sz w:val="26"/>
                <w:szCs w:val="26"/>
              </w:rPr>
              <w:t>3.7</w:t>
            </w:r>
          </w:p>
        </w:tc>
        <w:tc>
          <w:tcPr>
            <w:tcW w:w="3500" w:type="dxa"/>
            <w:tcBorders>
              <w:left w:val="single" w:sz="1" w:space="0" w:color="000000"/>
              <w:bottom w:val="single" w:sz="1" w:space="0" w:color="000000"/>
            </w:tcBorders>
            <w:shd w:val="clear" w:color="auto" w:fill="auto"/>
            <w:vAlign w:val="center"/>
          </w:tcPr>
          <w:p w14:paraId="6D72D446"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mở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69467F62" w14:textId="77777777" w:rsidR="005F2506"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3</w:t>
            </w:r>
            <w:r w:rsidR="005F2506">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5091B97A" w14:textId="77777777" w:rsidR="005F2506" w:rsidRDefault="003A7BE0" w:rsidP="005F2506">
            <w:pPr>
              <w:jc w:val="center"/>
            </w:pPr>
            <w:r>
              <w:rPr>
                <w:rFonts w:asciiTheme="majorHAnsi" w:eastAsia="Times New Roman" w:hAnsiTheme="majorHAnsi" w:cstheme="majorHAnsi"/>
                <w:color w:val="000000"/>
                <w:sz w:val="26"/>
                <w:szCs w:val="26"/>
              </w:rPr>
              <w:t>4/04/20</w:t>
            </w:r>
            <w:r w:rsidR="005F2506" w:rsidRPr="00EC5C1F">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01856639" w14:textId="77777777" w:rsidR="005F2506" w:rsidRDefault="003A7BE0" w:rsidP="005F2506">
            <w:pPr>
              <w:jc w:val="center"/>
            </w:pPr>
            <w:r>
              <w:rPr>
                <w:rFonts w:asciiTheme="majorHAnsi" w:eastAsia="Times New Roman" w:hAnsiTheme="majorHAnsi" w:cstheme="majorHAnsi"/>
                <w:color w:val="000000"/>
                <w:sz w:val="26"/>
                <w:szCs w:val="26"/>
              </w:rPr>
              <w:t>4/04/20</w:t>
            </w:r>
            <w:r w:rsidR="005F2506" w:rsidRPr="00EC5C1F">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75AF5792" w14:textId="77777777" w:rsidR="005F2506"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62BF6517" w14:textId="77777777" w:rsidR="005F2506" w:rsidRPr="00C06D80" w:rsidRDefault="005F2506" w:rsidP="005F2506">
            <w:pPr>
              <w:rPr>
                <w:rFonts w:asciiTheme="majorHAnsi" w:hAnsiTheme="majorHAnsi" w:cstheme="majorHAnsi"/>
                <w:sz w:val="26"/>
                <w:szCs w:val="26"/>
              </w:rPr>
            </w:pPr>
          </w:p>
        </w:tc>
      </w:tr>
      <w:tr w:rsidR="005F2506" w:rsidRPr="00C06D80" w14:paraId="4A213CEA" w14:textId="77777777" w:rsidTr="00AF3C4E">
        <w:tc>
          <w:tcPr>
            <w:tcW w:w="540" w:type="dxa"/>
            <w:tcBorders>
              <w:left w:val="single" w:sz="1" w:space="0" w:color="000000"/>
              <w:bottom w:val="single" w:sz="1" w:space="0" w:color="000000"/>
            </w:tcBorders>
            <w:shd w:val="clear" w:color="auto" w:fill="auto"/>
          </w:tcPr>
          <w:p w14:paraId="0BE5BB6D" w14:textId="77777777"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3.8</w:t>
            </w:r>
          </w:p>
        </w:tc>
        <w:tc>
          <w:tcPr>
            <w:tcW w:w="3500" w:type="dxa"/>
            <w:tcBorders>
              <w:left w:val="single" w:sz="1" w:space="0" w:color="000000"/>
              <w:bottom w:val="single" w:sz="1" w:space="0" w:color="000000"/>
            </w:tcBorders>
            <w:shd w:val="clear" w:color="auto" w:fill="auto"/>
            <w:vAlign w:val="center"/>
          </w:tcPr>
          <w:p w14:paraId="0753FD52" w14:textId="77777777" w:rsidR="005F2506" w:rsidRPr="009C4F1C" w:rsidRDefault="005F2506" w:rsidP="005F2506">
            <w:pPr>
              <w:rPr>
                <w:rFonts w:asciiTheme="majorHAnsi" w:eastAsia="Times New Roman" w:hAnsiTheme="majorHAnsi" w:cstheme="majorHAnsi"/>
                <w:color w:val="000000"/>
                <w:sz w:val="26"/>
                <w:szCs w:val="26"/>
                <w:lang w:val="vi-VN"/>
              </w:rPr>
            </w:pPr>
            <w:r w:rsidRPr="009C4F1C">
              <w:rPr>
                <w:rFonts w:asciiTheme="majorHAnsi" w:eastAsia="Times New Roman" w:hAnsiTheme="majorHAnsi" w:cstheme="majorHAnsi"/>
                <w:color w:val="000000"/>
                <w:sz w:val="26"/>
                <w:szCs w:val="26"/>
                <w:lang w:val="vi-VN"/>
              </w:rPr>
              <w:t>Test chức năng “</w:t>
            </w:r>
            <w:r>
              <w:rPr>
                <w:rFonts w:asciiTheme="majorHAnsi" w:eastAsia="Times New Roman" w:hAnsiTheme="majorHAnsi" w:cstheme="majorHAnsi"/>
                <w:color w:val="000000"/>
                <w:sz w:val="26"/>
                <w:szCs w:val="26"/>
                <w:lang w:val="vi-VN"/>
              </w:rPr>
              <w:t>quản lý lớp học</w:t>
            </w:r>
            <w:r w:rsidRPr="009C4F1C">
              <w:rPr>
                <w:rFonts w:asciiTheme="majorHAnsi" w:eastAsia="Times New Roman" w:hAnsiTheme="majorHAnsi" w:cstheme="majorHAnsi"/>
                <w:color w:val="000000"/>
                <w:sz w:val="26"/>
                <w:szCs w:val="26"/>
                <w:lang w:val="vi-VN"/>
              </w:rPr>
              <w:t>”</w:t>
            </w:r>
          </w:p>
        </w:tc>
        <w:tc>
          <w:tcPr>
            <w:tcW w:w="1124" w:type="dxa"/>
            <w:tcBorders>
              <w:left w:val="single" w:sz="1" w:space="0" w:color="000000"/>
              <w:bottom w:val="single" w:sz="1" w:space="0" w:color="000000"/>
            </w:tcBorders>
            <w:shd w:val="clear" w:color="auto" w:fill="auto"/>
            <w:vAlign w:val="center"/>
          </w:tcPr>
          <w:p w14:paraId="3C29F986" w14:textId="77777777" w:rsidR="005F2506"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2</w:t>
            </w:r>
            <w:r w:rsidR="005F2506">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31564F24" w14:textId="77777777" w:rsidR="005F2506" w:rsidRDefault="003A7BE0" w:rsidP="005F2506">
            <w:pPr>
              <w:jc w:val="center"/>
            </w:pPr>
            <w:r>
              <w:rPr>
                <w:rFonts w:asciiTheme="majorHAnsi" w:eastAsia="Times New Roman" w:hAnsiTheme="majorHAnsi" w:cstheme="majorHAnsi"/>
                <w:color w:val="000000"/>
                <w:sz w:val="26"/>
                <w:szCs w:val="26"/>
              </w:rPr>
              <w:t>5/04/20</w:t>
            </w:r>
            <w:r w:rsidR="005F2506" w:rsidRPr="00EC5C1F">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5726DA2A" w14:textId="77777777" w:rsidR="005F2506" w:rsidRDefault="003A7BE0" w:rsidP="005F2506">
            <w:pPr>
              <w:jc w:val="center"/>
            </w:pPr>
            <w:r>
              <w:rPr>
                <w:rFonts w:asciiTheme="majorHAnsi" w:eastAsia="Times New Roman" w:hAnsiTheme="majorHAnsi" w:cstheme="majorHAnsi"/>
                <w:color w:val="000000"/>
                <w:sz w:val="26"/>
                <w:szCs w:val="26"/>
              </w:rPr>
              <w:t>5/04/20</w:t>
            </w:r>
            <w:r w:rsidR="005F2506" w:rsidRPr="00EC5C1F">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088C5F0B" w14:textId="77777777" w:rsidR="005F2506" w:rsidRDefault="00D24CF4" w:rsidP="005F2506">
            <w:pPr>
              <w:snapToGrid w:val="0"/>
              <w:jc w:val="center"/>
              <w:rPr>
                <w:rFonts w:asciiTheme="majorHAnsi" w:hAnsiTheme="majorHAnsi" w:cstheme="majorHAnsi"/>
                <w:sz w:val="26"/>
                <w:szCs w:val="26"/>
              </w:rPr>
            </w:pPr>
            <w:r>
              <w:rPr>
                <w:rFonts w:asciiTheme="majorHAnsi" w:hAnsiTheme="majorHAnsi" w:cstheme="majorHAnsi"/>
                <w:sz w:val="26"/>
                <w:szCs w:val="26"/>
              </w:rPr>
              <w:t>Ngọc</w:t>
            </w:r>
          </w:p>
        </w:tc>
        <w:tc>
          <w:tcPr>
            <w:tcW w:w="1518" w:type="dxa"/>
          </w:tcPr>
          <w:p w14:paraId="0C26DE0C" w14:textId="77777777" w:rsidR="005F2506" w:rsidRPr="00C06D80" w:rsidRDefault="005F2506" w:rsidP="005F2506">
            <w:pPr>
              <w:rPr>
                <w:rFonts w:asciiTheme="majorHAnsi" w:hAnsiTheme="majorHAnsi" w:cstheme="majorHAnsi"/>
                <w:sz w:val="26"/>
                <w:szCs w:val="26"/>
              </w:rPr>
            </w:pPr>
          </w:p>
        </w:tc>
      </w:tr>
      <w:tr w:rsidR="00984ABB" w:rsidRPr="00C06D80" w14:paraId="2E669C64" w14:textId="77777777" w:rsidTr="001034D2">
        <w:tc>
          <w:tcPr>
            <w:tcW w:w="540" w:type="dxa"/>
            <w:tcBorders>
              <w:left w:val="single" w:sz="1" w:space="0" w:color="000000"/>
              <w:bottom w:val="single" w:sz="1" w:space="0" w:color="000000"/>
            </w:tcBorders>
            <w:shd w:val="clear" w:color="auto" w:fill="auto"/>
          </w:tcPr>
          <w:p w14:paraId="782AAC94" w14:textId="77777777" w:rsidR="00984ABB" w:rsidRPr="00253A96" w:rsidRDefault="00984ABB" w:rsidP="00984ABB">
            <w:pPr>
              <w:rPr>
                <w:rFonts w:asciiTheme="majorHAnsi" w:hAnsiTheme="majorHAnsi" w:cstheme="majorHAnsi"/>
                <w:b/>
                <w:sz w:val="26"/>
                <w:szCs w:val="26"/>
              </w:rPr>
            </w:pPr>
            <w:r w:rsidRPr="00253A96">
              <w:rPr>
                <w:rFonts w:asciiTheme="majorHAnsi" w:hAnsiTheme="majorHAnsi" w:cstheme="majorHAnsi"/>
                <w:b/>
                <w:sz w:val="26"/>
                <w:szCs w:val="26"/>
              </w:rPr>
              <w:t>4.</w:t>
            </w:r>
          </w:p>
        </w:tc>
        <w:tc>
          <w:tcPr>
            <w:tcW w:w="3500" w:type="dxa"/>
            <w:tcBorders>
              <w:left w:val="single" w:sz="1" w:space="0" w:color="000000"/>
              <w:bottom w:val="single" w:sz="1" w:space="0" w:color="000000"/>
            </w:tcBorders>
            <w:shd w:val="clear" w:color="auto" w:fill="auto"/>
            <w:vAlign w:val="center"/>
          </w:tcPr>
          <w:p w14:paraId="182BA639" w14:textId="77777777" w:rsidR="00984ABB" w:rsidRPr="00253A96" w:rsidRDefault="00984ABB" w:rsidP="00984ABB">
            <w:pPr>
              <w:rPr>
                <w:rFonts w:asciiTheme="majorHAnsi" w:eastAsia="Times New Roman" w:hAnsiTheme="majorHAnsi" w:cstheme="majorHAnsi"/>
                <w:b/>
                <w:color w:val="000000"/>
                <w:sz w:val="26"/>
                <w:szCs w:val="26"/>
              </w:rPr>
            </w:pPr>
            <w:r>
              <w:rPr>
                <w:rFonts w:asciiTheme="majorHAnsi" w:eastAsia="Times New Roman" w:hAnsiTheme="majorHAnsi" w:cstheme="majorHAnsi"/>
                <w:b/>
                <w:color w:val="000000"/>
                <w:sz w:val="26"/>
                <w:szCs w:val="26"/>
              </w:rPr>
              <w:t>Re_</w:t>
            </w:r>
            <w:r w:rsidRPr="00253A96">
              <w:rPr>
                <w:rFonts w:asciiTheme="majorHAnsi" w:eastAsia="Times New Roman" w:hAnsiTheme="majorHAnsi" w:cstheme="majorHAnsi"/>
                <w:b/>
                <w:color w:val="000000"/>
                <w:sz w:val="26"/>
                <w:szCs w:val="26"/>
              </w:rPr>
              <w:t>Testing</w:t>
            </w:r>
          </w:p>
        </w:tc>
        <w:tc>
          <w:tcPr>
            <w:tcW w:w="1124" w:type="dxa"/>
            <w:tcBorders>
              <w:left w:val="single" w:sz="1" w:space="0" w:color="000000"/>
              <w:bottom w:val="single" w:sz="1" w:space="0" w:color="000000"/>
            </w:tcBorders>
            <w:shd w:val="clear" w:color="auto" w:fill="auto"/>
            <w:vAlign w:val="center"/>
          </w:tcPr>
          <w:p w14:paraId="5D94A74E" w14:textId="77777777" w:rsidR="00984ABB" w:rsidRPr="00C06D80" w:rsidRDefault="00984ABB" w:rsidP="00984ABB">
            <w:pPr>
              <w:snapToGrid w:val="0"/>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14:paraId="2AE349EF" w14:textId="77777777"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433" w:type="dxa"/>
            <w:tcBorders>
              <w:left w:val="single" w:sz="1" w:space="0" w:color="000000"/>
              <w:bottom w:val="single" w:sz="1" w:space="0" w:color="000000"/>
            </w:tcBorders>
            <w:shd w:val="clear" w:color="auto" w:fill="auto"/>
            <w:vAlign w:val="center"/>
          </w:tcPr>
          <w:p w14:paraId="6C980D32" w14:textId="77777777"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14:paraId="203F19EC" w14:textId="77777777" w:rsidR="00984ABB" w:rsidRPr="00C06D80" w:rsidRDefault="00984ABB" w:rsidP="005F2506">
            <w:pPr>
              <w:snapToGrid w:val="0"/>
              <w:jc w:val="center"/>
              <w:rPr>
                <w:rFonts w:asciiTheme="majorHAnsi" w:hAnsiTheme="majorHAnsi" w:cstheme="majorHAnsi"/>
                <w:sz w:val="26"/>
                <w:szCs w:val="26"/>
              </w:rPr>
            </w:pPr>
          </w:p>
        </w:tc>
        <w:tc>
          <w:tcPr>
            <w:tcW w:w="1518" w:type="dxa"/>
          </w:tcPr>
          <w:p w14:paraId="2FD235CC" w14:textId="77777777" w:rsidR="00984ABB" w:rsidRPr="00C06D80" w:rsidRDefault="00984ABB" w:rsidP="00984ABB">
            <w:pPr>
              <w:rPr>
                <w:rFonts w:asciiTheme="majorHAnsi" w:hAnsiTheme="majorHAnsi" w:cstheme="majorHAnsi"/>
                <w:sz w:val="26"/>
                <w:szCs w:val="26"/>
              </w:rPr>
            </w:pPr>
          </w:p>
        </w:tc>
      </w:tr>
      <w:tr w:rsidR="005F2506" w:rsidRPr="00C06D80" w14:paraId="321C79B1" w14:textId="77777777" w:rsidTr="00AF3C4E">
        <w:tc>
          <w:tcPr>
            <w:tcW w:w="540" w:type="dxa"/>
            <w:tcBorders>
              <w:left w:val="single" w:sz="1" w:space="0" w:color="000000"/>
              <w:bottom w:val="single" w:sz="1" w:space="0" w:color="000000"/>
            </w:tcBorders>
            <w:shd w:val="clear" w:color="auto" w:fill="auto"/>
          </w:tcPr>
          <w:p w14:paraId="318A7488" w14:textId="77777777" w:rsidR="005F2506" w:rsidRPr="00253A96" w:rsidRDefault="005F2506" w:rsidP="005F2506">
            <w:pPr>
              <w:rPr>
                <w:rFonts w:asciiTheme="majorHAnsi" w:hAnsiTheme="majorHAnsi" w:cstheme="majorHAnsi"/>
                <w:sz w:val="26"/>
                <w:szCs w:val="26"/>
              </w:rPr>
            </w:pPr>
            <w:r w:rsidRPr="00253A96">
              <w:rPr>
                <w:rFonts w:asciiTheme="majorHAnsi" w:hAnsiTheme="majorHAnsi" w:cstheme="majorHAnsi"/>
                <w:sz w:val="26"/>
                <w:szCs w:val="26"/>
              </w:rPr>
              <w:t>4.1</w:t>
            </w:r>
          </w:p>
        </w:tc>
        <w:tc>
          <w:tcPr>
            <w:tcW w:w="3500" w:type="dxa"/>
            <w:tcBorders>
              <w:left w:val="single" w:sz="1" w:space="0" w:color="000000"/>
              <w:bottom w:val="single" w:sz="1" w:space="0" w:color="000000"/>
            </w:tcBorders>
            <w:shd w:val="clear" w:color="auto" w:fill="auto"/>
            <w:vAlign w:val="center"/>
          </w:tcPr>
          <w:p w14:paraId="27A554D5"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sidRPr="00C06D80">
              <w:rPr>
                <w:rFonts w:asciiTheme="majorHAnsi" w:eastAsia="Times New Roman" w:hAnsiTheme="majorHAnsi" w:cstheme="majorHAnsi"/>
                <w:color w:val="000000"/>
                <w:sz w:val="26"/>
                <w:szCs w:val="26"/>
              </w:rPr>
              <w:t>T</w:t>
            </w:r>
            <w:r>
              <w:rPr>
                <w:rFonts w:asciiTheme="majorHAnsi" w:eastAsia="Times New Roman" w:hAnsiTheme="majorHAnsi" w:cstheme="majorHAnsi"/>
                <w:color w:val="000000"/>
                <w:sz w:val="26"/>
                <w:szCs w:val="26"/>
              </w:rPr>
              <w:t>est  chức năng “</w:t>
            </w:r>
            <w:r w:rsidRPr="00C06D80">
              <w:rPr>
                <w:rFonts w:asciiTheme="majorHAnsi" w:eastAsia="Times New Roman" w:hAnsiTheme="majorHAnsi" w:cstheme="majorHAnsi"/>
                <w:color w:val="000000"/>
                <w:sz w:val="26"/>
                <w:szCs w:val="26"/>
              </w:rPr>
              <w:t>đăng kí</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0CB4378A" w14:textId="77777777" w:rsidR="005F2506"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78C35989"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3/04/20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794EC3A5"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3/04/20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5DB479EA" w14:textId="77777777" w:rsidR="005F2506" w:rsidRPr="00C06D80" w:rsidRDefault="00363BE9" w:rsidP="005F2506">
            <w:pPr>
              <w:snapToGrid w:val="0"/>
              <w:jc w:val="center"/>
              <w:rPr>
                <w:rFonts w:asciiTheme="majorHAnsi" w:hAnsiTheme="majorHAnsi" w:cstheme="majorHAnsi"/>
                <w:sz w:val="26"/>
                <w:szCs w:val="26"/>
              </w:rPr>
            </w:pPr>
            <w:r>
              <w:rPr>
                <w:rFonts w:asciiTheme="majorHAnsi" w:hAnsiTheme="majorHAnsi" w:cstheme="majorHAnsi"/>
                <w:sz w:val="26"/>
                <w:szCs w:val="26"/>
              </w:rPr>
              <w:t>Hậu</w:t>
            </w:r>
          </w:p>
        </w:tc>
        <w:tc>
          <w:tcPr>
            <w:tcW w:w="1518" w:type="dxa"/>
          </w:tcPr>
          <w:p w14:paraId="6FB5F247" w14:textId="77777777" w:rsidR="005F2506" w:rsidRPr="00C06D80" w:rsidRDefault="005F2506" w:rsidP="005F2506">
            <w:pPr>
              <w:rPr>
                <w:rFonts w:asciiTheme="majorHAnsi" w:hAnsiTheme="majorHAnsi" w:cstheme="majorHAnsi"/>
                <w:sz w:val="26"/>
                <w:szCs w:val="26"/>
              </w:rPr>
            </w:pPr>
          </w:p>
        </w:tc>
      </w:tr>
      <w:tr w:rsidR="005F2506" w:rsidRPr="00C06D80" w14:paraId="04BFCDF5" w14:textId="77777777" w:rsidTr="00AF3C4E">
        <w:tc>
          <w:tcPr>
            <w:tcW w:w="540" w:type="dxa"/>
            <w:tcBorders>
              <w:left w:val="single" w:sz="1" w:space="0" w:color="000000"/>
              <w:bottom w:val="single" w:sz="1" w:space="0" w:color="000000"/>
            </w:tcBorders>
            <w:shd w:val="clear" w:color="auto" w:fill="auto"/>
          </w:tcPr>
          <w:p w14:paraId="0975445C" w14:textId="77777777"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4.2</w:t>
            </w:r>
          </w:p>
        </w:tc>
        <w:tc>
          <w:tcPr>
            <w:tcW w:w="3500" w:type="dxa"/>
            <w:tcBorders>
              <w:left w:val="single" w:sz="1" w:space="0" w:color="000000"/>
              <w:bottom w:val="single" w:sz="1" w:space="0" w:color="000000"/>
            </w:tcBorders>
            <w:shd w:val="clear" w:color="auto" w:fill="auto"/>
            <w:vAlign w:val="center"/>
          </w:tcPr>
          <w:p w14:paraId="72CC34B7"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“đăng nhập”</w:t>
            </w:r>
          </w:p>
        </w:tc>
        <w:tc>
          <w:tcPr>
            <w:tcW w:w="1124" w:type="dxa"/>
            <w:tcBorders>
              <w:left w:val="single" w:sz="1" w:space="0" w:color="000000"/>
              <w:bottom w:val="single" w:sz="1" w:space="0" w:color="000000"/>
            </w:tcBorders>
            <w:shd w:val="clear" w:color="auto" w:fill="auto"/>
            <w:vAlign w:val="center"/>
          </w:tcPr>
          <w:p w14:paraId="1F0F52A2" w14:textId="77777777" w:rsidR="005F2506"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29E1D7F6"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4/04/20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5826BA4E"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4/04/20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60C6162E" w14:textId="77777777" w:rsidR="005F2506" w:rsidRPr="00C06D80" w:rsidRDefault="00363BE9"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2A4DC65E" w14:textId="77777777" w:rsidR="005F2506" w:rsidRPr="00C06D80" w:rsidRDefault="005F2506" w:rsidP="005F2506">
            <w:pPr>
              <w:rPr>
                <w:rFonts w:asciiTheme="majorHAnsi" w:hAnsiTheme="majorHAnsi" w:cstheme="majorHAnsi"/>
                <w:sz w:val="26"/>
                <w:szCs w:val="26"/>
              </w:rPr>
            </w:pPr>
          </w:p>
        </w:tc>
      </w:tr>
      <w:tr w:rsidR="005F2506" w:rsidRPr="00C06D80" w14:paraId="404FBFCD" w14:textId="77777777" w:rsidTr="00AF3C4E">
        <w:tc>
          <w:tcPr>
            <w:tcW w:w="540" w:type="dxa"/>
            <w:tcBorders>
              <w:left w:val="single" w:sz="1" w:space="0" w:color="000000"/>
              <w:bottom w:val="single" w:sz="1" w:space="0" w:color="000000"/>
            </w:tcBorders>
            <w:shd w:val="clear" w:color="auto" w:fill="auto"/>
          </w:tcPr>
          <w:p w14:paraId="4D4CE042" w14:textId="77777777"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4.3</w:t>
            </w:r>
          </w:p>
        </w:tc>
        <w:tc>
          <w:tcPr>
            <w:tcW w:w="3500" w:type="dxa"/>
            <w:tcBorders>
              <w:left w:val="single" w:sz="1" w:space="0" w:color="000000"/>
              <w:bottom w:val="single" w:sz="1" w:space="0" w:color="000000"/>
            </w:tcBorders>
            <w:shd w:val="clear" w:color="auto" w:fill="auto"/>
            <w:vAlign w:val="center"/>
          </w:tcPr>
          <w:p w14:paraId="19441CEB"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xuất</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65162E26" w14:textId="77777777" w:rsidR="005F2506" w:rsidRPr="00C06D80" w:rsidRDefault="003A7BE0"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1EF54C49"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4/04/20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437C5640"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3A7BE0">
              <w:rPr>
                <w:rFonts w:asciiTheme="majorHAnsi" w:eastAsia="Times New Roman" w:hAnsiTheme="majorHAnsi" w:cstheme="majorHAnsi"/>
                <w:color w:val="000000"/>
                <w:sz w:val="26"/>
                <w:szCs w:val="26"/>
              </w:rPr>
              <w:t>4/04/20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1405A4E7" w14:textId="77777777" w:rsidR="005F2506" w:rsidRPr="00C06D80" w:rsidRDefault="005F2506" w:rsidP="00F37F42">
            <w:pPr>
              <w:snapToGrid w:val="0"/>
              <w:jc w:val="center"/>
              <w:rPr>
                <w:rFonts w:asciiTheme="majorHAnsi" w:hAnsiTheme="majorHAnsi" w:cstheme="majorHAnsi"/>
                <w:sz w:val="26"/>
                <w:szCs w:val="26"/>
              </w:rPr>
            </w:pPr>
            <w:r>
              <w:rPr>
                <w:rFonts w:asciiTheme="majorHAnsi" w:hAnsiTheme="majorHAnsi" w:cstheme="majorHAnsi"/>
                <w:sz w:val="26"/>
                <w:szCs w:val="26"/>
              </w:rPr>
              <w:t>H</w:t>
            </w:r>
            <w:r w:rsidR="00F37F42">
              <w:rPr>
                <w:rFonts w:asciiTheme="majorHAnsi" w:hAnsiTheme="majorHAnsi" w:cstheme="majorHAnsi"/>
                <w:sz w:val="26"/>
                <w:szCs w:val="26"/>
              </w:rPr>
              <w:t>ậu</w:t>
            </w:r>
          </w:p>
        </w:tc>
        <w:tc>
          <w:tcPr>
            <w:tcW w:w="1518" w:type="dxa"/>
          </w:tcPr>
          <w:p w14:paraId="3793E89E" w14:textId="77777777" w:rsidR="005F2506" w:rsidRPr="00C06D80" w:rsidRDefault="005F2506" w:rsidP="005F2506">
            <w:pPr>
              <w:rPr>
                <w:rFonts w:asciiTheme="majorHAnsi" w:hAnsiTheme="majorHAnsi" w:cstheme="majorHAnsi"/>
                <w:sz w:val="26"/>
                <w:szCs w:val="26"/>
              </w:rPr>
            </w:pPr>
          </w:p>
        </w:tc>
      </w:tr>
      <w:tr w:rsidR="005F2506" w:rsidRPr="00C06D80" w14:paraId="0ED7F7A4" w14:textId="77777777" w:rsidTr="00AF3C4E">
        <w:tc>
          <w:tcPr>
            <w:tcW w:w="540" w:type="dxa"/>
            <w:tcBorders>
              <w:left w:val="single" w:sz="1" w:space="0" w:color="000000"/>
              <w:bottom w:val="single" w:sz="1" w:space="0" w:color="000000"/>
            </w:tcBorders>
            <w:shd w:val="clear" w:color="auto" w:fill="auto"/>
          </w:tcPr>
          <w:p w14:paraId="4E7E0379" w14:textId="77777777" w:rsidR="005F2506" w:rsidRDefault="005F2506" w:rsidP="005F2506">
            <w:pPr>
              <w:rPr>
                <w:rFonts w:asciiTheme="majorHAnsi" w:hAnsiTheme="majorHAnsi" w:cstheme="majorHAnsi"/>
                <w:sz w:val="26"/>
                <w:szCs w:val="26"/>
              </w:rPr>
            </w:pPr>
            <w:r>
              <w:rPr>
                <w:rFonts w:asciiTheme="majorHAnsi" w:hAnsiTheme="majorHAnsi" w:cstheme="majorHAnsi"/>
                <w:sz w:val="26"/>
                <w:szCs w:val="26"/>
              </w:rPr>
              <w:t>4.4</w:t>
            </w:r>
          </w:p>
        </w:tc>
        <w:tc>
          <w:tcPr>
            <w:tcW w:w="3500" w:type="dxa"/>
            <w:tcBorders>
              <w:left w:val="single" w:sz="1" w:space="0" w:color="000000"/>
              <w:bottom w:val="single" w:sz="1" w:space="0" w:color="000000"/>
            </w:tcBorders>
            <w:shd w:val="clear" w:color="auto" w:fill="auto"/>
            <w:vAlign w:val="center"/>
          </w:tcPr>
          <w:p w14:paraId="5358174A" w14:textId="77777777" w:rsidR="005F2506"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xem thông tin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75826605"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tcPr>
          <w:p w14:paraId="2690BC7D"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5/04/20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199BC5D4"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5/04/20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08011542" w14:textId="77777777" w:rsidR="005F2506" w:rsidRDefault="00F37F42" w:rsidP="00F37F42">
            <w:pPr>
              <w:snapToGrid w:val="0"/>
              <w:jc w:val="center"/>
              <w:rPr>
                <w:rFonts w:asciiTheme="majorHAnsi" w:hAnsiTheme="majorHAnsi" w:cstheme="majorHAnsi"/>
                <w:sz w:val="26"/>
                <w:szCs w:val="26"/>
              </w:rPr>
            </w:pPr>
            <w:r>
              <w:rPr>
                <w:rFonts w:asciiTheme="majorHAnsi" w:hAnsiTheme="majorHAnsi" w:cstheme="majorHAnsi"/>
                <w:sz w:val="26"/>
                <w:szCs w:val="26"/>
              </w:rPr>
              <w:t>Hậu</w:t>
            </w:r>
          </w:p>
        </w:tc>
        <w:tc>
          <w:tcPr>
            <w:tcW w:w="1518" w:type="dxa"/>
          </w:tcPr>
          <w:p w14:paraId="2C994425" w14:textId="77777777" w:rsidR="005F2506" w:rsidRPr="00C06D80" w:rsidRDefault="005F2506" w:rsidP="005F2506">
            <w:pPr>
              <w:rPr>
                <w:rFonts w:asciiTheme="majorHAnsi" w:hAnsiTheme="majorHAnsi" w:cstheme="majorHAnsi"/>
                <w:sz w:val="26"/>
                <w:szCs w:val="26"/>
              </w:rPr>
            </w:pPr>
          </w:p>
        </w:tc>
      </w:tr>
      <w:tr w:rsidR="005F2506" w:rsidRPr="00C06D80" w14:paraId="60605F7B" w14:textId="77777777" w:rsidTr="00AF3C4E">
        <w:tc>
          <w:tcPr>
            <w:tcW w:w="540" w:type="dxa"/>
            <w:tcBorders>
              <w:left w:val="single" w:sz="1" w:space="0" w:color="000000"/>
              <w:bottom w:val="single" w:sz="1" w:space="0" w:color="000000"/>
            </w:tcBorders>
            <w:shd w:val="clear" w:color="auto" w:fill="auto"/>
          </w:tcPr>
          <w:p w14:paraId="0E440AE6" w14:textId="77777777"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4.5</w:t>
            </w:r>
          </w:p>
        </w:tc>
        <w:tc>
          <w:tcPr>
            <w:tcW w:w="3500" w:type="dxa"/>
            <w:tcBorders>
              <w:left w:val="single" w:sz="1" w:space="0" w:color="000000"/>
              <w:bottom w:val="single" w:sz="1" w:space="0" w:color="000000"/>
            </w:tcBorders>
            <w:shd w:val="clear" w:color="auto" w:fill="auto"/>
            <w:vAlign w:val="center"/>
          </w:tcPr>
          <w:p w14:paraId="6362D57F"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tìm kiếm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61A54EF6" w14:textId="77777777" w:rsidR="005F2506" w:rsidRPr="00C06D80"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Pr>
                <w:rFonts w:asciiTheme="majorHAnsi" w:hAnsiTheme="majorHAnsi" w:cstheme="majorHAnsi"/>
                <w:sz w:val="26"/>
                <w:szCs w:val="26"/>
              </w:rPr>
              <w:t xml:space="preserve"> </w:t>
            </w:r>
            <w:r w:rsidR="005F2506" w:rsidRPr="00C06D80">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tcPr>
          <w:p w14:paraId="1DD32DCD"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5/04/20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4990E3AB"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5/04/20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567AFAED" w14:textId="77777777" w:rsidR="005F2506" w:rsidRPr="00C06D80"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Hậu</w:t>
            </w:r>
          </w:p>
        </w:tc>
        <w:tc>
          <w:tcPr>
            <w:tcW w:w="1518" w:type="dxa"/>
          </w:tcPr>
          <w:p w14:paraId="46F92DD7" w14:textId="77777777" w:rsidR="005F2506" w:rsidRPr="00C06D80" w:rsidRDefault="005F2506" w:rsidP="005F2506">
            <w:pPr>
              <w:rPr>
                <w:rFonts w:asciiTheme="majorHAnsi" w:hAnsiTheme="majorHAnsi" w:cstheme="majorHAnsi"/>
                <w:sz w:val="26"/>
                <w:szCs w:val="26"/>
              </w:rPr>
            </w:pPr>
          </w:p>
        </w:tc>
      </w:tr>
      <w:tr w:rsidR="005F2506" w:rsidRPr="00C06D80" w14:paraId="5186DF8D" w14:textId="77777777" w:rsidTr="00AF3C4E">
        <w:tc>
          <w:tcPr>
            <w:tcW w:w="540" w:type="dxa"/>
            <w:tcBorders>
              <w:left w:val="single" w:sz="1" w:space="0" w:color="000000"/>
              <w:bottom w:val="single" w:sz="1" w:space="0" w:color="000000"/>
            </w:tcBorders>
            <w:shd w:val="clear" w:color="auto" w:fill="auto"/>
          </w:tcPr>
          <w:p w14:paraId="6C3BCB5F" w14:textId="77777777" w:rsidR="005F2506" w:rsidRDefault="005F2506" w:rsidP="005F2506">
            <w:pPr>
              <w:rPr>
                <w:rFonts w:asciiTheme="majorHAnsi" w:hAnsiTheme="majorHAnsi" w:cstheme="majorHAnsi"/>
                <w:sz w:val="26"/>
                <w:szCs w:val="26"/>
              </w:rPr>
            </w:pPr>
            <w:r>
              <w:rPr>
                <w:rFonts w:asciiTheme="majorHAnsi" w:hAnsiTheme="majorHAnsi" w:cstheme="majorHAnsi"/>
                <w:sz w:val="26"/>
                <w:szCs w:val="26"/>
              </w:rPr>
              <w:t>4.6</w:t>
            </w:r>
          </w:p>
        </w:tc>
        <w:tc>
          <w:tcPr>
            <w:tcW w:w="3500" w:type="dxa"/>
            <w:tcBorders>
              <w:left w:val="single" w:sz="1" w:space="0" w:color="000000"/>
              <w:bottom w:val="single" w:sz="1" w:space="0" w:color="000000"/>
            </w:tcBorders>
            <w:shd w:val="clear" w:color="auto" w:fill="auto"/>
            <w:vAlign w:val="center"/>
          </w:tcPr>
          <w:p w14:paraId="4CF5E59C"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ký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1076734F"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14:paraId="2B3244D0"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6/04/20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4286B25C"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6/04/20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4475423F" w14:textId="77777777" w:rsidR="005F2506" w:rsidRDefault="00363BE9" w:rsidP="005F2506">
            <w:pPr>
              <w:snapToGrid w:val="0"/>
              <w:jc w:val="center"/>
              <w:rPr>
                <w:rFonts w:asciiTheme="majorHAnsi" w:hAnsiTheme="majorHAnsi" w:cstheme="majorHAnsi"/>
                <w:sz w:val="26"/>
                <w:szCs w:val="26"/>
              </w:rPr>
            </w:pPr>
            <w:r>
              <w:rPr>
                <w:rFonts w:asciiTheme="majorHAnsi" w:hAnsiTheme="majorHAnsi" w:cstheme="majorHAnsi"/>
                <w:sz w:val="26"/>
                <w:szCs w:val="26"/>
              </w:rPr>
              <w:t>Hậu</w:t>
            </w:r>
          </w:p>
        </w:tc>
        <w:tc>
          <w:tcPr>
            <w:tcW w:w="1518" w:type="dxa"/>
          </w:tcPr>
          <w:p w14:paraId="617B4805" w14:textId="77777777" w:rsidR="005F2506" w:rsidRPr="00C06D80" w:rsidRDefault="005F2506" w:rsidP="005F2506">
            <w:pPr>
              <w:rPr>
                <w:rFonts w:asciiTheme="majorHAnsi" w:hAnsiTheme="majorHAnsi" w:cstheme="majorHAnsi"/>
                <w:sz w:val="26"/>
                <w:szCs w:val="26"/>
              </w:rPr>
            </w:pPr>
          </w:p>
        </w:tc>
      </w:tr>
      <w:tr w:rsidR="005F2506" w:rsidRPr="00C06D80" w14:paraId="12062FA8" w14:textId="77777777" w:rsidTr="00AF3C4E">
        <w:tc>
          <w:tcPr>
            <w:tcW w:w="540" w:type="dxa"/>
            <w:tcBorders>
              <w:left w:val="single" w:sz="1" w:space="0" w:color="000000"/>
              <w:bottom w:val="single" w:sz="1" w:space="0" w:color="000000"/>
            </w:tcBorders>
            <w:shd w:val="clear" w:color="auto" w:fill="auto"/>
          </w:tcPr>
          <w:p w14:paraId="3E3B081A" w14:textId="77777777" w:rsidR="005F2506" w:rsidRPr="004F05B1"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4.7</w:t>
            </w:r>
          </w:p>
        </w:tc>
        <w:tc>
          <w:tcPr>
            <w:tcW w:w="3500" w:type="dxa"/>
            <w:tcBorders>
              <w:left w:val="single" w:sz="1" w:space="0" w:color="000000"/>
              <w:bottom w:val="single" w:sz="1" w:space="0" w:color="000000"/>
            </w:tcBorders>
            <w:shd w:val="clear" w:color="auto" w:fill="auto"/>
            <w:vAlign w:val="center"/>
          </w:tcPr>
          <w:p w14:paraId="79B2AC27"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mở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568344C9"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tcPr>
          <w:p w14:paraId="04F2AD2A"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6/04/20</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6CE9C513"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6/04/20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5F3A592B"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5C7BBCC8" w14:textId="77777777" w:rsidR="005F2506" w:rsidRPr="00C06D80" w:rsidRDefault="005F2506" w:rsidP="005F2506">
            <w:pPr>
              <w:rPr>
                <w:rFonts w:asciiTheme="majorHAnsi" w:hAnsiTheme="majorHAnsi" w:cstheme="majorHAnsi"/>
                <w:sz w:val="26"/>
                <w:szCs w:val="26"/>
              </w:rPr>
            </w:pPr>
          </w:p>
        </w:tc>
      </w:tr>
      <w:tr w:rsidR="005F2506" w:rsidRPr="00C06D80" w14:paraId="7250A66E" w14:textId="77777777" w:rsidTr="00AF3C4E">
        <w:tc>
          <w:tcPr>
            <w:tcW w:w="540" w:type="dxa"/>
            <w:tcBorders>
              <w:left w:val="single" w:sz="1" w:space="0" w:color="000000"/>
              <w:bottom w:val="single" w:sz="1" w:space="0" w:color="000000"/>
            </w:tcBorders>
            <w:shd w:val="clear" w:color="auto" w:fill="auto"/>
          </w:tcPr>
          <w:p w14:paraId="125F0232" w14:textId="77777777" w:rsidR="005F2506" w:rsidRPr="004F05B1"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4.8</w:t>
            </w:r>
          </w:p>
        </w:tc>
        <w:tc>
          <w:tcPr>
            <w:tcW w:w="3500" w:type="dxa"/>
            <w:tcBorders>
              <w:left w:val="single" w:sz="1" w:space="0" w:color="000000"/>
              <w:bottom w:val="single" w:sz="1" w:space="0" w:color="000000"/>
            </w:tcBorders>
            <w:shd w:val="clear" w:color="auto" w:fill="auto"/>
            <w:vAlign w:val="center"/>
          </w:tcPr>
          <w:p w14:paraId="61E3FA8C" w14:textId="77777777"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quản lý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14:paraId="020FCA85"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1</w:t>
            </w:r>
            <w:r w:rsidR="005F2506">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tcPr>
          <w:p w14:paraId="32D8F4E2"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7/04/</w:t>
            </w:r>
            <w:r w:rsidRPr="007D54D8">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tcPr>
          <w:p w14:paraId="48374E28" w14:textId="77777777" w:rsidR="005F2506" w:rsidRDefault="005F2506" w:rsidP="005F2506">
            <w:pPr>
              <w:jc w:val="center"/>
            </w:pPr>
            <w:r w:rsidRPr="007D54D8">
              <w:rPr>
                <w:rFonts w:asciiTheme="majorHAnsi" w:eastAsia="Times New Roman" w:hAnsiTheme="majorHAnsi" w:cstheme="majorHAnsi"/>
                <w:color w:val="000000"/>
                <w:sz w:val="26"/>
                <w:szCs w:val="26"/>
              </w:rPr>
              <w:t>0</w:t>
            </w:r>
            <w:r w:rsidR="00F37F42">
              <w:rPr>
                <w:rFonts w:asciiTheme="majorHAnsi" w:eastAsia="Times New Roman" w:hAnsiTheme="majorHAnsi" w:cstheme="majorHAnsi"/>
                <w:color w:val="000000"/>
                <w:sz w:val="26"/>
                <w:szCs w:val="26"/>
              </w:rPr>
              <w:t>7/04/20</w:t>
            </w:r>
            <w:r w:rsidRPr="007D54D8">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14:paraId="0CBE2D06" w14:textId="77777777" w:rsidR="005F2506" w:rsidRDefault="00F37F42" w:rsidP="005F2506">
            <w:pPr>
              <w:snapToGrid w:val="0"/>
              <w:jc w:val="center"/>
              <w:rPr>
                <w:rFonts w:asciiTheme="majorHAnsi" w:hAnsiTheme="majorHAnsi" w:cstheme="majorHAnsi"/>
                <w:sz w:val="26"/>
                <w:szCs w:val="26"/>
              </w:rPr>
            </w:pPr>
            <w:r>
              <w:rPr>
                <w:rFonts w:asciiTheme="majorHAnsi" w:hAnsiTheme="majorHAnsi" w:cstheme="majorHAnsi"/>
                <w:sz w:val="26"/>
                <w:szCs w:val="26"/>
              </w:rPr>
              <w:t>Quyên</w:t>
            </w:r>
          </w:p>
        </w:tc>
        <w:tc>
          <w:tcPr>
            <w:tcW w:w="1518" w:type="dxa"/>
          </w:tcPr>
          <w:p w14:paraId="76D20682" w14:textId="77777777" w:rsidR="005F2506" w:rsidRPr="00C06D80" w:rsidRDefault="005F2506" w:rsidP="005F2506">
            <w:pPr>
              <w:rPr>
                <w:rFonts w:asciiTheme="majorHAnsi" w:hAnsiTheme="majorHAnsi" w:cstheme="majorHAnsi"/>
                <w:sz w:val="26"/>
                <w:szCs w:val="26"/>
              </w:rPr>
            </w:pPr>
          </w:p>
        </w:tc>
      </w:tr>
    </w:tbl>
    <w:p w14:paraId="1B0DB7E2" w14:textId="77777777" w:rsidR="00D32ABF" w:rsidRDefault="00D32ABF" w:rsidP="00963B2B">
      <w:pPr>
        <w:jc w:val="both"/>
        <w:rPr>
          <w:rFonts w:asciiTheme="majorHAnsi" w:hAnsiTheme="majorHAnsi" w:cstheme="majorHAnsi"/>
          <w:sz w:val="26"/>
          <w:szCs w:val="26"/>
        </w:rPr>
      </w:pPr>
      <w:bookmarkStart w:id="14" w:name="_Toc450569459"/>
    </w:p>
    <w:p w14:paraId="78541E8F" w14:textId="77777777" w:rsidR="00D32ABF" w:rsidRDefault="00D32ABF">
      <w:pPr>
        <w:suppressAutoHyphens w:val="0"/>
        <w:spacing w:after="200" w:line="276" w:lineRule="auto"/>
        <w:rPr>
          <w:rFonts w:asciiTheme="majorHAnsi" w:hAnsiTheme="majorHAnsi" w:cstheme="majorHAnsi"/>
          <w:sz w:val="26"/>
          <w:szCs w:val="26"/>
        </w:rPr>
      </w:pPr>
      <w:r>
        <w:rPr>
          <w:rFonts w:asciiTheme="majorHAnsi" w:hAnsiTheme="majorHAnsi" w:cstheme="majorHAnsi"/>
          <w:sz w:val="26"/>
          <w:szCs w:val="26"/>
        </w:rPr>
        <w:br w:type="page"/>
      </w:r>
    </w:p>
    <w:p w14:paraId="4E253C66" w14:textId="77777777" w:rsidR="00AB68B2" w:rsidRPr="00C06D80" w:rsidRDefault="00AB68B2" w:rsidP="00963B2B">
      <w:pPr>
        <w:jc w:val="both"/>
        <w:rPr>
          <w:rFonts w:asciiTheme="majorHAnsi" w:hAnsiTheme="majorHAnsi" w:cstheme="majorHAnsi"/>
          <w:sz w:val="26"/>
          <w:szCs w:val="26"/>
        </w:rPr>
      </w:pPr>
    </w:p>
    <w:p w14:paraId="058AF6FD" w14:textId="77777777" w:rsidR="00AB68B2" w:rsidRPr="00C06D80" w:rsidRDefault="00AB68B2" w:rsidP="00AF1619">
      <w:pPr>
        <w:suppressAutoHyphens w:val="0"/>
        <w:spacing w:line="240" w:lineRule="auto"/>
        <w:jc w:val="both"/>
        <w:rPr>
          <w:rFonts w:asciiTheme="majorHAnsi" w:eastAsia="Times New Roman" w:hAnsiTheme="majorHAnsi" w:cstheme="majorHAnsi"/>
          <w:b/>
          <w:bCs/>
          <w:kern w:val="1"/>
          <w:sz w:val="26"/>
          <w:szCs w:val="26"/>
        </w:rPr>
      </w:pPr>
    </w:p>
    <w:p w14:paraId="3F320AE5" w14:textId="77777777" w:rsidR="00AB68B2" w:rsidRPr="00C06D80" w:rsidRDefault="00EB18D6" w:rsidP="00AF1619">
      <w:pPr>
        <w:pStyle w:val="Heading1"/>
        <w:numPr>
          <w:ilvl w:val="0"/>
          <w:numId w:val="10"/>
        </w:numPr>
        <w:spacing w:before="0" w:after="160" w:line="276" w:lineRule="auto"/>
        <w:ind w:left="360"/>
        <w:jc w:val="both"/>
        <w:rPr>
          <w:rFonts w:asciiTheme="majorHAnsi" w:hAnsiTheme="majorHAnsi" w:cstheme="majorHAnsi"/>
          <w:sz w:val="26"/>
          <w:szCs w:val="26"/>
        </w:rPr>
      </w:pPr>
      <w:bookmarkStart w:id="15" w:name="_Toc73904593"/>
      <w:bookmarkEnd w:id="14"/>
      <w:r w:rsidRPr="00C06D80">
        <w:rPr>
          <w:rFonts w:asciiTheme="majorHAnsi" w:hAnsiTheme="majorHAnsi" w:cstheme="majorHAnsi"/>
          <w:sz w:val="26"/>
          <w:szCs w:val="26"/>
        </w:rPr>
        <w:t>ĐIỀU KIỆN THỰC HIỆN KIỂM THỬ VÀ TIÊU CHÍ</w:t>
      </w:r>
      <w:bookmarkEnd w:id="15"/>
    </w:p>
    <w:p w14:paraId="7DD8DBDD" w14:textId="77777777" w:rsidR="00AB68B2" w:rsidRPr="00C06D80" w:rsidRDefault="00EB18D6" w:rsidP="00AF1619">
      <w:pPr>
        <w:pStyle w:val="Heading2"/>
        <w:numPr>
          <w:ilvl w:val="1"/>
          <w:numId w:val="10"/>
        </w:numPr>
        <w:spacing w:before="0" w:after="160" w:line="276" w:lineRule="auto"/>
        <w:jc w:val="both"/>
        <w:rPr>
          <w:rFonts w:asciiTheme="majorHAnsi" w:hAnsiTheme="majorHAnsi" w:cstheme="majorHAnsi"/>
          <w:i w:val="0"/>
        </w:rPr>
      </w:pPr>
      <w:bookmarkStart w:id="16" w:name="_Toc73904594"/>
      <w:r w:rsidRPr="00C06D80">
        <w:rPr>
          <w:rFonts w:asciiTheme="majorHAnsi" w:hAnsiTheme="majorHAnsi" w:cstheme="majorHAnsi"/>
          <w:i w:val="0"/>
        </w:rPr>
        <w:t>Điều kiện:</w:t>
      </w:r>
      <w:bookmarkEnd w:id="16"/>
    </w:p>
    <w:p w14:paraId="0377A3FA" w14:textId="77777777"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nền tảng phần cứng thử nghiệm phải được cài đặt, cấu hình và hoạt động đúng cách, thành công.</w:t>
      </w:r>
    </w:p>
    <w:p w14:paraId="1FDA5682" w14:textId="77777777"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tài liệu cần thiết,thiết kế, và yêu cầu thông tin có sẵn cho phép kiểm thử  để vận hành hệ thống và đánh giá hành động một cách chính xác.</w:t>
      </w:r>
    </w:p>
    <w:p w14:paraId="163584E8" w14:textId="77777777"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Kiểm tra đúng trường hợp có sẵn.</w:t>
      </w:r>
    </w:p>
    <w:p w14:paraId="1E387D4B" w14:textId="77777777"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Môi trường thử nghiệm như: phần cứng, phần mềm và hỗ trợ quản trị hệ thống cần sẵn sàng.</w:t>
      </w:r>
    </w:p>
    <w:p w14:paraId="782B64E2" w14:textId="77777777" w:rsidR="00AB68B2" w:rsidRPr="00C06D80" w:rsidRDefault="00EB18D6" w:rsidP="00D159D9">
      <w:pPr>
        <w:pStyle w:val="Heading2"/>
        <w:numPr>
          <w:ilvl w:val="1"/>
          <w:numId w:val="10"/>
        </w:numPr>
        <w:spacing w:before="0" w:after="0" w:line="276" w:lineRule="auto"/>
        <w:jc w:val="both"/>
        <w:rPr>
          <w:rFonts w:asciiTheme="majorHAnsi" w:hAnsiTheme="majorHAnsi" w:cstheme="majorHAnsi"/>
          <w:i w:val="0"/>
        </w:rPr>
      </w:pPr>
      <w:bookmarkStart w:id="17" w:name="_Toc73904595"/>
      <w:r w:rsidRPr="00C06D80">
        <w:rPr>
          <w:rFonts w:asciiTheme="majorHAnsi" w:hAnsiTheme="majorHAnsi" w:cstheme="majorHAnsi"/>
          <w:i w:val="0"/>
        </w:rPr>
        <w:t>Tiêu chí:</w:t>
      </w:r>
      <w:bookmarkEnd w:id="17"/>
    </w:p>
    <w:p w14:paraId="33CA2C9C" w14:textId="77777777"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trường hợp kiểm thử đã được chạy.</w:t>
      </w:r>
    </w:p>
    <w:p w14:paraId="6E1E35E9" w14:textId="77777777"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mức độ yêu cầu nhất định.</w:t>
      </w:r>
    </w:p>
    <w:p w14:paraId="1807124D" w14:textId="77777777"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Không có lỗi ưu tiên cao hoặc lỗi nghiêm trọng còn sót lại.</w:t>
      </w:r>
    </w:p>
    <w:p w14:paraId="6255C1C1" w14:textId="77777777"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vấn có nguy cơ lỗi đều được kiểm tra đầy đủ, chỉ còn lại những rủ</w:t>
      </w:r>
      <w:r w:rsidR="001034D2" w:rsidRPr="00C06D80">
        <w:rPr>
          <w:rFonts w:asciiTheme="majorHAnsi" w:hAnsiTheme="majorHAnsi" w:cstheme="majorHAnsi"/>
          <w:sz w:val="26"/>
          <w:szCs w:val="26"/>
        </w:rPr>
        <w:t>i ro.</w:t>
      </w:r>
    </w:p>
    <w:p w14:paraId="0EF6E248" w14:textId="77777777" w:rsidR="003735B7" w:rsidRPr="00C06D80" w:rsidRDefault="003735B7" w:rsidP="00D159D9">
      <w:pPr>
        <w:tabs>
          <w:tab w:val="left" w:pos="1170"/>
        </w:tabs>
        <w:ind w:left="1170"/>
        <w:jc w:val="both"/>
        <w:rPr>
          <w:rFonts w:asciiTheme="majorHAnsi" w:hAnsiTheme="majorHAnsi" w:cstheme="majorHAnsi"/>
          <w:sz w:val="26"/>
          <w:szCs w:val="26"/>
        </w:rPr>
      </w:pPr>
      <w:r w:rsidRPr="00C06D80">
        <w:rPr>
          <w:rFonts w:asciiTheme="majorHAnsi" w:hAnsiTheme="majorHAnsi" w:cstheme="majorHAnsi"/>
          <w:sz w:val="26"/>
          <w:szCs w:val="26"/>
        </w:rPr>
        <w:t>• Đạt được tiến độ.</w:t>
      </w:r>
    </w:p>
    <w:p w14:paraId="30539D7A" w14:textId="77777777" w:rsidR="00AB68B2" w:rsidRPr="00C06D80" w:rsidRDefault="00AB68B2" w:rsidP="00D159D9">
      <w:pPr>
        <w:spacing w:after="0" w:line="240" w:lineRule="auto"/>
        <w:ind w:left="1170" w:right="60"/>
        <w:jc w:val="both"/>
        <w:rPr>
          <w:rFonts w:asciiTheme="majorHAnsi" w:hAnsiTheme="majorHAnsi" w:cstheme="majorHAnsi"/>
          <w:sz w:val="26"/>
          <w:szCs w:val="26"/>
        </w:rPr>
      </w:pPr>
    </w:p>
    <w:p w14:paraId="12CD2970" w14:textId="77777777" w:rsidR="00AB68B2" w:rsidRPr="00C06D80" w:rsidRDefault="00A3504A" w:rsidP="00D159D9">
      <w:pPr>
        <w:pStyle w:val="Heading1"/>
        <w:numPr>
          <w:ilvl w:val="0"/>
          <w:numId w:val="10"/>
        </w:numPr>
        <w:spacing w:before="0" w:after="0" w:line="240" w:lineRule="auto"/>
        <w:ind w:left="360"/>
        <w:jc w:val="both"/>
        <w:rPr>
          <w:rFonts w:asciiTheme="majorHAnsi" w:hAnsiTheme="majorHAnsi" w:cstheme="majorHAnsi"/>
          <w:sz w:val="26"/>
          <w:szCs w:val="26"/>
        </w:rPr>
      </w:pPr>
      <w:bookmarkStart w:id="18" w:name="_Toc73904596"/>
      <w:r w:rsidRPr="00C06D80">
        <w:rPr>
          <w:rFonts w:asciiTheme="majorHAnsi" w:hAnsiTheme="majorHAnsi" w:cstheme="majorHAnsi"/>
          <w:sz w:val="26"/>
          <w:szCs w:val="26"/>
        </w:rPr>
        <w:t>MÔI TRƯỜNG CẦN THIẾT</w:t>
      </w:r>
      <w:bookmarkEnd w:id="18"/>
    </w:p>
    <w:p w14:paraId="63BB788A" w14:textId="77777777"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trường hợp kiểm thử đã được chạy.</w:t>
      </w:r>
    </w:p>
    <w:p w14:paraId="2A0C3195" w14:textId="77777777"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mức độ yêu cầu nhất định.</w:t>
      </w:r>
    </w:p>
    <w:p w14:paraId="30D6E6BD" w14:textId="77777777"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Không có lỗi ưu tiên cao hoặc lỗi nghiêm trọng còn sót lại.</w:t>
      </w:r>
    </w:p>
    <w:p w14:paraId="3F5EB0AF" w14:textId="77777777"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khu vực có nguy cơ cao đều đã được kiểm tra đầy đủ, chỉ còn lại những rủi ro còn lại.</w:t>
      </w:r>
    </w:p>
    <w:p w14:paraId="2EAD031D" w14:textId="77777777" w:rsidR="00D159D9"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tiến độ.</w:t>
      </w:r>
    </w:p>
    <w:p w14:paraId="3E5D4BB3" w14:textId="77777777" w:rsidR="00D159D9" w:rsidRPr="00C06D80" w:rsidRDefault="00D159D9">
      <w:pPr>
        <w:suppressAutoHyphens w:val="0"/>
        <w:spacing w:after="200" w:line="276" w:lineRule="auto"/>
        <w:rPr>
          <w:rFonts w:asciiTheme="majorHAnsi" w:hAnsiTheme="majorHAnsi" w:cstheme="majorHAnsi"/>
          <w:sz w:val="26"/>
          <w:szCs w:val="26"/>
        </w:rPr>
      </w:pPr>
      <w:r w:rsidRPr="00C06D80">
        <w:rPr>
          <w:rFonts w:asciiTheme="majorHAnsi" w:hAnsiTheme="majorHAnsi" w:cstheme="majorHAnsi"/>
          <w:sz w:val="26"/>
          <w:szCs w:val="26"/>
        </w:rPr>
        <w:br w:type="page"/>
      </w:r>
    </w:p>
    <w:p w14:paraId="1C2DD58A" w14:textId="77777777" w:rsidR="00B97741" w:rsidRPr="00890FA4" w:rsidRDefault="00B97741" w:rsidP="00D159D9">
      <w:pPr>
        <w:ind w:left="1080"/>
        <w:jc w:val="both"/>
        <w:rPr>
          <w:rFonts w:asciiTheme="majorHAnsi" w:hAnsiTheme="majorHAnsi" w:cstheme="majorHAnsi"/>
          <w:sz w:val="26"/>
          <w:szCs w:val="26"/>
          <w:lang w:val="vi-VN"/>
        </w:rPr>
      </w:pPr>
    </w:p>
    <w:p w14:paraId="2565DBDD" w14:textId="77777777" w:rsidR="00AB68B2" w:rsidRPr="00DB3D82" w:rsidRDefault="00AB68B2" w:rsidP="00DB3D82">
      <w:pPr>
        <w:pStyle w:val="Heading2"/>
        <w:numPr>
          <w:ilvl w:val="1"/>
          <w:numId w:val="10"/>
        </w:numPr>
        <w:spacing w:before="0" w:after="0" w:line="276" w:lineRule="auto"/>
        <w:jc w:val="both"/>
        <w:rPr>
          <w:rFonts w:asciiTheme="majorHAnsi" w:hAnsiTheme="majorHAnsi" w:cstheme="majorHAnsi"/>
          <w:i w:val="0"/>
        </w:rPr>
      </w:pPr>
      <w:r w:rsidRPr="00DB3D82">
        <w:rPr>
          <w:rFonts w:asciiTheme="majorHAnsi" w:hAnsiTheme="majorHAnsi" w:cstheme="majorHAnsi"/>
          <w:i w:val="0"/>
        </w:rPr>
        <w:t xml:space="preserve"> </w:t>
      </w:r>
      <w:bookmarkStart w:id="19" w:name="_Toc73904597"/>
      <w:r w:rsidR="00A3504A" w:rsidRPr="00DB3D82">
        <w:rPr>
          <w:rFonts w:asciiTheme="majorHAnsi" w:hAnsiTheme="majorHAnsi" w:cstheme="majorHAnsi"/>
          <w:i w:val="0"/>
        </w:rPr>
        <w:t>Phần cứng và phần mềm</w:t>
      </w:r>
      <w:bookmarkEnd w:id="19"/>
    </w:p>
    <w:p w14:paraId="4FB060C3" w14:textId="77777777" w:rsidR="00B97741" w:rsidRPr="00C06D80" w:rsidRDefault="00B97741" w:rsidP="00B97741">
      <w:pPr>
        <w:rPr>
          <w:rFonts w:asciiTheme="majorHAnsi" w:hAnsiTheme="majorHAnsi" w:cstheme="majorHAnsi"/>
          <w:sz w:val="26"/>
          <w:szCs w:val="26"/>
        </w:rPr>
      </w:pPr>
    </w:p>
    <w:tbl>
      <w:tblPr>
        <w:tblW w:w="9302" w:type="dxa"/>
        <w:tblInd w:w="108" w:type="dxa"/>
        <w:tblLayout w:type="fixed"/>
        <w:tblLook w:val="0000" w:firstRow="0" w:lastRow="0" w:firstColumn="0" w:lastColumn="0" w:noHBand="0" w:noVBand="0"/>
      </w:tblPr>
      <w:tblGrid>
        <w:gridCol w:w="2190"/>
        <w:gridCol w:w="3510"/>
        <w:gridCol w:w="3602"/>
      </w:tblGrid>
      <w:tr w:rsidR="00AB68B2" w:rsidRPr="00C06D80" w14:paraId="6821C2E5" w14:textId="77777777" w:rsidTr="00464669">
        <w:tc>
          <w:tcPr>
            <w:tcW w:w="2190" w:type="dxa"/>
            <w:tcBorders>
              <w:top w:val="single" w:sz="8" w:space="0" w:color="000000"/>
              <w:left w:val="single" w:sz="8" w:space="0" w:color="000000"/>
              <w:bottom w:val="single" w:sz="8" w:space="0" w:color="000000"/>
            </w:tcBorders>
            <w:shd w:val="clear" w:color="auto" w:fill="E6E6E6"/>
          </w:tcPr>
          <w:p w14:paraId="3C7CEA83" w14:textId="77777777"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14:paraId="1F3D7CFB" w14:textId="77777777"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14:paraId="14F07769" w14:textId="77777777"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Cài đặt phần mềm</w:t>
            </w:r>
          </w:p>
        </w:tc>
      </w:tr>
      <w:tr w:rsidR="00AB68B2" w:rsidRPr="00C06D80" w14:paraId="1E6A0702" w14:textId="77777777" w:rsidTr="00464669">
        <w:tc>
          <w:tcPr>
            <w:tcW w:w="2190" w:type="dxa"/>
            <w:tcBorders>
              <w:top w:val="single" w:sz="8" w:space="0" w:color="000000"/>
              <w:left w:val="single" w:sz="8" w:space="0" w:color="000000"/>
              <w:bottom w:val="single" w:sz="8" w:space="0" w:color="000000"/>
            </w:tcBorders>
            <w:shd w:val="clear" w:color="auto" w:fill="auto"/>
            <w:vAlign w:val="center"/>
          </w:tcPr>
          <w:p w14:paraId="723EBD87"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14:paraId="6BF9EB49"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C44A79"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Firefox, Chrome, IE 10.</w:t>
            </w:r>
          </w:p>
        </w:tc>
      </w:tr>
      <w:tr w:rsidR="00AB68B2" w:rsidRPr="00C06D80" w14:paraId="0D5A7B66" w14:textId="77777777" w:rsidTr="00464669">
        <w:tc>
          <w:tcPr>
            <w:tcW w:w="2190" w:type="dxa"/>
            <w:tcBorders>
              <w:top w:val="single" w:sz="8" w:space="0" w:color="000000"/>
              <w:left w:val="single" w:sz="8" w:space="0" w:color="000000"/>
              <w:bottom w:val="single" w:sz="8" w:space="0" w:color="000000"/>
            </w:tcBorders>
            <w:shd w:val="clear" w:color="auto" w:fill="auto"/>
            <w:vAlign w:val="center"/>
          </w:tcPr>
          <w:p w14:paraId="649BA5BA"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14:paraId="4231ADC8"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E4AA00" w14:textId="77777777"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Firefox, Chrome, IE 10.</w:t>
            </w:r>
          </w:p>
        </w:tc>
      </w:tr>
    </w:tbl>
    <w:p w14:paraId="633CB0C6" w14:textId="77777777" w:rsidR="00AB68B2" w:rsidRPr="00C06D80" w:rsidRDefault="00AB68B2" w:rsidP="00963B2B">
      <w:pPr>
        <w:suppressAutoHyphens w:val="0"/>
        <w:spacing w:after="0" w:line="240" w:lineRule="auto"/>
        <w:jc w:val="both"/>
        <w:rPr>
          <w:rFonts w:asciiTheme="majorHAnsi" w:eastAsia="Times New Roman" w:hAnsiTheme="majorHAnsi" w:cstheme="majorHAnsi"/>
          <w:b/>
          <w:bCs/>
          <w:kern w:val="1"/>
          <w:sz w:val="26"/>
          <w:szCs w:val="26"/>
        </w:rPr>
      </w:pPr>
      <w:bookmarkStart w:id="20" w:name="_Toc450569465"/>
    </w:p>
    <w:bookmarkEnd w:id="20"/>
    <w:p w14:paraId="2A568907" w14:textId="77777777" w:rsidR="000E7DF2" w:rsidRPr="00C06D80" w:rsidRDefault="00D159D9" w:rsidP="00D159D9">
      <w:pPr>
        <w:pStyle w:val="Heading1"/>
        <w:numPr>
          <w:ilvl w:val="0"/>
          <w:numId w:val="10"/>
        </w:numPr>
        <w:spacing w:before="0" w:after="0" w:line="240" w:lineRule="auto"/>
        <w:ind w:left="360" w:hanging="218"/>
        <w:jc w:val="both"/>
        <w:rPr>
          <w:rFonts w:asciiTheme="majorHAnsi" w:hAnsiTheme="majorHAnsi" w:cstheme="majorHAnsi"/>
          <w:sz w:val="26"/>
          <w:szCs w:val="26"/>
        </w:rPr>
      </w:pPr>
      <w:r w:rsidRPr="00C06D80">
        <w:rPr>
          <w:rFonts w:asciiTheme="majorHAnsi" w:hAnsiTheme="majorHAnsi" w:cstheme="majorHAnsi"/>
          <w:sz w:val="26"/>
          <w:szCs w:val="26"/>
        </w:rPr>
        <w:t xml:space="preserve"> </w:t>
      </w:r>
      <w:bookmarkStart w:id="21" w:name="_Toc73904598"/>
      <w:r w:rsidR="00A3504A" w:rsidRPr="00C06D80">
        <w:rPr>
          <w:rFonts w:asciiTheme="majorHAnsi" w:hAnsiTheme="majorHAnsi" w:cstheme="majorHAnsi"/>
          <w:sz w:val="26"/>
          <w:szCs w:val="26"/>
        </w:rPr>
        <w:t>VAI TRÒ VÀ TRÁCH NHIỆM</w:t>
      </w:r>
      <w:bookmarkEnd w:id="21"/>
    </w:p>
    <w:p w14:paraId="54D39700" w14:textId="77777777" w:rsidR="00D159D9" w:rsidRPr="00C06D80" w:rsidRDefault="00D159D9" w:rsidP="00D159D9">
      <w:pPr>
        <w:rPr>
          <w:rFonts w:asciiTheme="majorHAnsi" w:hAnsiTheme="majorHAnsi" w:cstheme="majorHAnsi"/>
          <w:sz w:val="26"/>
          <w:szCs w:val="26"/>
        </w:rPr>
      </w:pPr>
    </w:p>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AB68B2" w:rsidRPr="00C06D80" w14:paraId="4D72D357" w14:textId="77777777" w:rsidTr="001034D2">
        <w:tc>
          <w:tcPr>
            <w:tcW w:w="2111" w:type="dxa"/>
            <w:tcBorders>
              <w:top w:val="single" w:sz="1" w:space="0" w:color="000000"/>
              <w:left w:val="single" w:sz="1" w:space="0" w:color="000000"/>
              <w:bottom w:val="single" w:sz="1" w:space="0" w:color="000000"/>
            </w:tcBorders>
            <w:shd w:val="clear" w:color="auto" w:fill="CCCCCC"/>
          </w:tcPr>
          <w:p w14:paraId="5454C373" w14:textId="77777777" w:rsidR="00AB68B2" w:rsidRPr="00C06D80" w:rsidRDefault="00A3504A"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Vị trí</w:t>
            </w:r>
          </w:p>
        </w:tc>
        <w:tc>
          <w:tcPr>
            <w:tcW w:w="2400" w:type="dxa"/>
            <w:tcBorders>
              <w:top w:val="single" w:sz="1" w:space="0" w:color="000000"/>
              <w:left w:val="single" w:sz="1" w:space="0" w:color="000000"/>
              <w:bottom w:val="single" w:sz="1" w:space="0" w:color="000000"/>
            </w:tcBorders>
            <w:shd w:val="clear" w:color="auto" w:fill="CCCCCC"/>
          </w:tcPr>
          <w:p w14:paraId="52DAF48F" w14:textId="77777777" w:rsidR="00AB68B2" w:rsidRPr="00C06D80" w:rsidRDefault="00A3504A"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14:paraId="34E4ED5D" w14:textId="77777777" w:rsidR="00AB68B2" w:rsidRPr="00C06D80" w:rsidRDefault="00A3504A" w:rsidP="00963B2B">
            <w:pPr>
              <w:pStyle w:val="TableContents"/>
              <w:jc w:val="both"/>
              <w:rPr>
                <w:rFonts w:asciiTheme="majorHAnsi" w:hAnsiTheme="majorHAnsi" w:cstheme="majorHAnsi"/>
                <w:b/>
                <w:sz w:val="26"/>
                <w:szCs w:val="26"/>
              </w:rPr>
            </w:pPr>
            <w:r w:rsidRPr="00C06D80">
              <w:rPr>
                <w:rFonts w:asciiTheme="majorHAnsi" w:hAnsiTheme="majorHAnsi" w:cstheme="majorHAnsi"/>
                <w:b/>
                <w:sz w:val="26"/>
                <w:szCs w:val="26"/>
              </w:rPr>
              <w:t>Trách nhiệm</w:t>
            </w:r>
          </w:p>
        </w:tc>
      </w:tr>
      <w:tr w:rsidR="00AB68B2" w:rsidRPr="00C06D80" w14:paraId="7E17AC38" w14:textId="77777777" w:rsidTr="001034D2">
        <w:tc>
          <w:tcPr>
            <w:tcW w:w="2111" w:type="dxa"/>
            <w:tcBorders>
              <w:left w:val="single" w:sz="1" w:space="0" w:color="000000"/>
              <w:bottom w:val="single" w:sz="1" w:space="0" w:color="000000"/>
            </w:tcBorders>
            <w:shd w:val="clear" w:color="auto" w:fill="auto"/>
          </w:tcPr>
          <w:p w14:paraId="4922802E" w14:textId="77777777" w:rsidR="00AB68B2" w:rsidRPr="00464669" w:rsidRDefault="00A3504A" w:rsidP="00963B2B">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 xml:space="preserve">Quản lý </w:t>
            </w:r>
            <w:r w:rsidR="00AB68B2" w:rsidRPr="00464669">
              <w:rPr>
                <w:rFonts w:asciiTheme="majorHAnsi" w:hAnsiTheme="majorHAnsi" w:cstheme="majorHAnsi"/>
                <w:b/>
                <w:sz w:val="26"/>
                <w:szCs w:val="26"/>
              </w:rPr>
              <w:t xml:space="preserve"> </w:t>
            </w:r>
          </w:p>
        </w:tc>
        <w:tc>
          <w:tcPr>
            <w:tcW w:w="2400" w:type="dxa"/>
            <w:tcBorders>
              <w:left w:val="single" w:sz="1" w:space="0" w:color="000000"/>
              <w:bottom w:val="single" w:sz="1" w:space="0" w:color="000000"/>
            </w:tcBorders>
            <w:shd w:val="clear" w:color="auto" w:fill="auto"/>
          </w:tcPr>
          <w:p w14:paraId="4B9C3ACE" w14:textId="77777777" w:rsidR="00AB68B2" w:rsidRPr="00C06D80" w:rsidRDefault="008810AF"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Nguyễn Tấn Lộc</w:t>
            </w:r>
          </w:p>
          <w:p w14:paraId="4388BF5C" w14:textId="77777777" w:rsidR="00AB68B2" w:rsidRPr="00C06D80" w:rsidRDefault="00AB68B2" w:rsidP="00963B2B">
            <w:pPr>
              <w:pStyle w:val="TableContents"/>
              <w:jc w:val="both"/>
              <w:rPr>
                <w:rFonts w:asciiTheme="majorHAnsi" w:hAnsiTheme="majorHAnsi" w:cstheme="majorHAnsi"/>
                <w:sz w:val="26"/>
                <w:szCs w:val="26"/>
              </w:rPr>
            </w:pPr>
          </w:p>
        </w:tc>
        <w:tc>
          <w:tcPr>
            <w:tcW w:w="4786" w:type="dxa"/>
            <w:tcBorders>
              <w:left w:val="single" w:sz="1" w:space="0" w:color="000000"/>
              <w:bottom w:val="single" w:sz="1" w:space="0" w:color="000000"/>
              <w:right w:val="single" w:sz="1" w:space="0" w:color="000000"/>
            </w:tcBorders>
            <w:shd w:val="clear" w:color="auto" w:fill="auto"/>
          </w:tcPr>
          <w:p w14:paraId="7022140C" w14:textId="77777777"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Đảm bảo dự án đảm bảo  đúng tiến độ, ngân sách và chất lượng.</w:t>
            </w:r>
          </w:p>
          <w:p w14:paraId="6667F237" w14:textId="77777777"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ml:space="preserve">• Thường xuyên rà soát lại tiến trình kiểm thử với Tester Leader </w:t>
            </w:r>
          </w:p>
          <w:p w14:paraId="3CC40A83" w14:textId="77777777"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Nâng cao và quản lý các vấn đề / rủi ro liên quan đến dự án hoặc các nhóm kiểm thử bên ngoài.</w:t>
            </w:r>
          </w:p>
          <w:p w14:paraId="47D417F5" w14:textId="77777777"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Kiểm tra phương pháp tiếp cận thử nghiệm, kế hoạch và tiến độ.</w:t>
            </w:r>
          </w:p>
          <w:p w14:paraId="2EA80013" w14:textId="77777777" w:rsidR="00AB68B2"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Hỗ trợ kỹ thuật</w:t>
            </w:r>
          </w:p>
        </w:tc>
      </w:tr>
      <w:tr w:rsidR="00AB68B2" w:rsidRPr="00C06D80" w14:paraId="6F2C9F8F" w14:textId="77777777" w:rsidTr="001034D2">
        <w:tc>
          <w:tcPr>
            <w:tcW w:w="2111" w:type="dxa"/>
            <w:tcBorders>
              <w:top w:val="single" w:sz="4" w:space="0" w:color="auto"/>
              <w:left w:val="single" w:sz="1" w:space="0" w:color="000000"/>
              <w:bottom w:val="single" w:sz="1" w:space="0" w:color="000000"/>
            </w:tcBorders>
            <w:shd w:val="clear" w:color="auto" w:fill="auto"/>
          </w:tcPr>
          <w:p w14:paraId="6D36DFF2" w14:textId="77777777" w:rsidR="00AB68B2" w:rsidRPr="00464669" w:rsidRDefault="00A3504A" w:rsidP="00963B2B">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Nhóm phát triển</w:t>
            </w:r>
          </w:p>
        </w:tc>
        <w:tc>
          <w:tcPr>
            <w:tcW w:w="2400" w:type="dxa"/>
            <w:tcBorders>
              <w:top w:val="single" w:sz="4" w:space="0" w:color="auto"/>
              <w:left w:val="single" w:sz="1" w:space="0" w:color="000000"/>
              <w:bottom w:val="single" w:sz="1" w:space="0" w:color="000000"/>
            </w:tcBorders>
            <w:shd w:val="clear" w:color="auto" w:fill="auto"/>
          </w:tcPr>
          <w:p w14:paraId="6D3A2DA3" w14:textId="77777777" w:rsidR="00A3290E"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Huỳnh Đình Qốc</w:t>
            </w:r>
          </w:p>
          <w:p w14:paraId="6BF5C79D" w14:textId="77777777" w:rsidR="00A3290E"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Trịnh Minh Hậu</w:t>
            </w:r>
          </w:p>
          <w:p w14:paraId="4EF7C68C" w14:textId="77777777" w:rsidR="00A3504A"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Huỳnh Như Ngọc</w:t>
            </w:r>
          </w:p>
          <w:p w14:paraId="1288D416" w14:textId="77777777" w:rsidR="00A3290E" w:rsidRPr="00755F0B"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14:paraId="263D00B3" w14:textId="77777777" w:rsidR="00A3504A" w:rsidRPr="00755F0B" w:rsidRDefault="00A3504A" w:rsidP="00A3504A">
            <w:pPr>
              <w:spacing w:after="0" w:line="240" w:lineRule="auto"/>
              <w:ind w:right="60"/>
              <w:jc w:val="both"/>
              <w:rPr>
                <w:rFonts w:asciiTheme="majorHAnsi" w:hAnsiTheme="majorHAnsi" w:cstheme="majorHAnsi"/>
                <w:sz w:val="26"/>
                <w:szCs w:val="26"/>
              </w:rPr>
            </w:pPr>
          </w:p>
          <w:p w14:paraId="0D50890E" w14:textId="77777777"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Giải quyết các vấn đề Thiết kế</w:t>
            </w:r>
          </w:p>
          <w:p w14:paraId="65A69023" w14:textId="77777777"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Giải quyết các vấn đề phát triển</w:t>
            </w:r>
          </w:p>
          <w:p w14:paraId="41F47571" w14:textId="77777777"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Hỗ trợ người dùng sử dụng để kiểm thử</w:t>
            </w:r>
          </w:p>
          <w:p w14:paraId="5A4A4B03" w14:textId="77777777" w:rsidR="00AB68B2"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Sửa lỗi</w:t>
            </w:r>
          </w:p>
        </w:tc>
      </w:tr>
      <w:tr w:rsidR="00A3290E" w:rsidRPr="00C06D80" w14:paraId="38C39E3E" w14:textId="77777777" w:rsidTr="001034D2">
        <w:tc>
          <w:tcPr>
            <w:tcW w:w="2111" w:type="dxa"/>
            <w:tcBorders>
              <w:left w:val="single" w:sz="1" w:space="0" w:color="000000"/>
              <w:bottom w:val="single" w:sz="1" w:space="0" w:color="000000"/>
            </w:tcBorders>
            <w:shd w:val="clear" w:color="auto" w:fill="auto"/>
          </w:tcPr>
          <w:p w14:paraId="1DF21940" w14:textId="77777777" w:rsidR="00A3290E" w:rsidRPr="00464669" w:rsidRDefault="00A3290E" w:rsidP="00A3290E">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 xml:space="preserve">Đội QA </w:t>
            </w:r>
          </w:p>
        </w:tc>
        <w:tc>
          <w:tcPr>
            <w:tcW w:w="2400" w:type="dxa"/>
            <w:tcBorders>
              <w:left w:val="single" w:sz="1" w:space="0" w:color="000000"/>
              <w:bottom w:val="single" w:sz="1" w:space="0" w:color="000000"/>
            </w:tcBorders>
            <w:shd w:val="clear" w:color="auto" w:fill="auto"/>
          </w:tcPr>
          <w:p w14:paraId="6BBF8018" w14:textId="77777777"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Huỳnh Đình Qốc</w:t>
            </w:r>
          </w:p>
          <w:p w14:paraId="2CA1FC60" w14:textId="77777777"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Trịnh Minh Hậu</w:t>
            </w:r>
          </w:p>
          <w:p w14:paraId="5D5BB8D4" w14:textId="77777777"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Huỳnh Như Ngọc</w:t>
            </w:r>
          </w:p>
          <w:p w14:paraId="22CE8192" w14:textId="77777777" w:rsidR="00A3290E" w:rsidRPr="00755F0B"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Lê Thị Bảo Quyên</w:t>
            </w:r>
          </w:p>
        </w:tc>
        <w:tc>
          <w:tcPr>
            <w:tcW w:w="4786" w:type="dxa"/>
            <w:tcBorders>
              <w:left w:val="single" w:sz="1" w:space="0" w:color="000000"/>
              <w:bottom w:val="single" w:sz="1" w:space="0" w:color="000000"/>
              <w:right w:val="single" w:sz="1" w:space="0" w:color="000000"/>
            </w:tcBorders>
            <w:shd w:val="clear" w:color="auto" w:fill="auto"/>
          </w:tcPr>
          <w:p w14:paraId="674D8EBC"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Xác định, sắp xếp thứ tự và thực hiện các trường hợp kiểm thử</w:t>
            </w:r>
          </w:p>
          <w:p w14:paraId="2569B431"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Tạo ra kế hoạch kiểm thử</w:t>
            </w:r>
          </w:p>
          <w:p w14:paraId="633272DF"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Tạo test case</w:t>
            </w:r>
          </w:p>
          <w:p w14:paraId="216DC242"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Đánh giá hiệu quả của việc kiểm thử</w:t>
            </w:r>
          </w:p>
          <w:p w14:paraId="0AC23160"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Thực hiện các bài kiểm thử</w:t>
            </w:r>
          </w:p>
          <w:p w14:paraId="56ECE9B8"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Kết quả log</w:t>
            </w:r>
          </w:p>
          <w:p w14:paraId="59CF1A60"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Phục hồi từ lỗi</w:t>
            </w:r>
          </w:p>
          <w:p w14:paraId="7933A93E"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Thường xuyên xem lại tiến trình kiểm thử</w:t>
            </w:r>
          </w:p>
          <w:p w14:paraId="4DF09D98"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Quản lý các vấn đề / rủi ro liên quan đến đội kiểm thử.</w:t>
            </w:r>
          </w:p>
          <w:p w14:paraId="22DAA39E" w14:textId="77777777"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Xác định dữ liệu kiểm thử</w:t>
            </w:r>
          </w:p>
        </w:tc>
      </w:tr>
      <w:bookmarkEnd w:id="0"/>
    </w:tbl>
    <w:p w14:paraId="439A930E" w14:textId="77777777" w:rsidR="0040671D" w:rsidRPr="00C06D80" w:rsidRDefault="0040671D" w:rsidP="00963B2B">
      <w:pPr>
        <w:jc w:val="both"/>
        <w:rPr>
          <w:rFonts w:asciiTheme="majorHAnsi" w:hAnsiTheme="majorHAnsi" w:cstheme="majorHAnsi"/>
          <w:sz w:val="26"/>
          <w:szCs w:val="26"/>
        </w:rPr>
      </w:pPr>
    </w:p>
    <w:sectPr w:rsidR="0040671D" w:rsidRPr="00C06D80" w:rsidSect="00E479F8">
      <w:headerReference w:type="default" r:id="rId8"/>
      <w:footerReference w:type="default" r:id="rId9"/>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8AC95" w14:textId="77777777" w:rsidR="00F35DDE" w:rsidRDefault="00F35DDE" w:rsidP="00BC2542">
      <w:pPr>
        <w:spacing w:after="0" w:line="240" w:lineRule="auto"/>
      </w:pPr>
      <w:r>
        <w:separator/>
      </w:r>
    </w:p>
  </w:endnote>
  <w:endnote w:type="continuationSeparator" w:id="0">
    <w:p w14:paraId="3445EEAD" w14:textId="77777777" w:rsidR="00F35DDE" w:rsidRDefault="00F35DDE" w:rsidP="00BC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FC298" w14:textId="4A3276BE" w:rsidR="00B44E9A" w:rsidRPr="004B0CA9" w:rsidRDefault="00B44E9A" w:rsidP="002E04CE">
    <w:pPr>
      <w:pStyle w:val="Footer"/>
      <w:pBdr>
        <w:top w:val="thinThickSmallGap" w:sz="24" w:space="1" w:color="auto"/>
      </w:pBdr>
      <w:jc w:val="right"/>
      <w:rPr>
        <w:sz w:val="22"/>
      </w:rPr>
    </w:pPr>
    <w:r w:rsidRPr="004B0CA9">
      <w:rPr>
        <w:sz w:val="22"/>
      </w:rPr>
      <w:t xml:space="preserve">Trang: </w:t>
    </w:r>
    <w:r w:rsidRPr="004B0CA9">
      <w:rPr>
        <w:sz w:val="22"/>
      </w:rPr>
      <w:fldChar w:fldCharType="begin"/>
    </w:r>
    <w:r w:rsidRPr="004B0CA9">
      <w:rPr>
        <w:sz w:val="22"/>
      </w:rPr>
      <w:instrText xml:space="preserve"> PAGE   \* MERGEFORMAT </w:instrText>
    </w:r>
    <w:r w:rsidRPr="004B0CA9">
      <w:rPr>
        <w:sz w:val="22"/>
      </w:rPr>
      <w:fldChar w:fldCharType="separate"/>
    </w:r>
    <w:r w:rsidR="002467BC">
      <w:rPr>
        <w:noProof/>
        <w:sz w:val="22"/>
      </w:rPr>
      <w:t>7</w:t>
    </w:r>
    <w:r w:rsidRPr="004B0CA9">
      <w:rPr>
        <w:noProof/>
        <w:sz w:val="22"/>
      </w:rPr>
      <w:fldChar w:fldCharType="end"/>
    </w:r>
  </w:p>
  <w:p w14:paraId="1F592972" w14:textId="77777777" w:rsidR="00B44E9A" w:rsidRPr="00627F32" w:rsidRDefault="00B44E9A" w:rsidP="002E04CE">
    <w:pPr>
      <w:pStyle w:val="Footer"/>
      <w:pBdr>
        <w:top w:val="thinThickSmallGap" w:sz="24" w:space="1" w:color="auto"/>
      </w:pBd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A604C" w14:textId="77777777" w:rsidR="00F35DDE" w:rsidRDefault="00F35DDE" w:rsidP="00BC2542">
      <w:pPr>
        <w:spacing w:after="0" w:line="240" w:lineRule="auto"/>
      </w:pPr>
      <w:r>
        <w:separator/>
      </w:r>
    </w:p>
  </w:footnote>
  <w:footnote w:type="continuationSeparator" w:id="0">
    <w:p w14:paraId="3B49542E" w14:textId="77777777" w:rsidR="00F35DDE" w:rsidRDefault="00F35DDE" w:rsidP="00BC2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2C33C" w14:textId="77777777" w:rsidR="00B44E9A" w:rsidRPr="000642B7" w:rsidRDefault="00B44E9A" w:rsidP="00CF274F">
    <w:pPr>
      <w:pStyle w:val="Header"/>
      <w:pBdr>
        <w:bottom w:val="thinThickSmallGap" w:sz="24" w:space="0" w:color="auto"/>
      </w:pBdr>
      <w:tabs>
        <w:tab w:val="clear" w:pos="9360"/>
        <w:tab w:val="right" w:pos="9000"/>
      </w:tabs>
      <w:spacing w:after="240"/>
      <w:rPr>
        <w:sz w:val="26"/>
        <w:szCs w:val="26"/>
      </w:rPr>
    </w:pPr>
    <w:bookmarkStart w:id="22" w:name="_Hlk482565617"/>
    <w:bookmarkStart w:id="23" w:name="_Hlk482565618"/>
    <w:bookmarkStart w:id="24" w:name="_Hlk482565641"/>
    <w:bookmarkStart w:id="25" w:name="_Hlk482565642"/>
    <w:r>
      <w:rPr>
        <w:b/>
        <w:sz w:val="26"/>
        <w:szCs w:val="26"/>
      </w:rPr>
      <w:t>Xây dựng Website dạy và học tiếng anh tích hợp nhận diện khuôn mặt</w:t>
    </w:r>
    <w:r w:rsidRPr="005307C5">
      <w:rPr>
        <w:b/>
        <w:sz w:val="26"/>
        <w:szCs w:val="26"/>
      </w:rPr>
      <w:tab/>
    </w:r>
    <w:r w:rsidRPr="005307C5">
      <w:rPr>
        <w:b/>
        <w:sz w:val="26"/>
        <w:szCs w:val="26"/>
      </w:rPr>
      <w:tab/>
    </w:r>
    <w:bookmarkEnd w:id="22"/>
    <w:bookmarkEnd w:id="23"/>
    <w:bookmarkEnd w:id="24"/>
    <w:bookmarkEnd w:id="25"/>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4"/>
    <w:multiLevelType w:val="multilevel"/>
    <w:tmpl w:val="00000004"/>
    <w:name w:val="WW8Num4"/>
    <w:lvl w:ilvl="0">
      <w:start w:val="1"/>
      <w:numFmt w:val="bullet"/>
      <w:lvlText w:val=""/>
      <w:lvlJc w:val="left"/>
      <w:pPr>
        <w:tabs>
          <w:tab w:val="num" w:pos="810"/>
        </w:tabs>
        <w:ind w:left="1530" w:hanging="360"/>
      </w:pPr>
      <w:rPr>
        <w:rFonts w:ascii="Symbol" w:hAnsi="Symbol" w:cs="Symbol" w:hint="default"/>
        <w:sz w:val="28"/>
        <w:szCs w:val="24"/>
      </w:rPr>
    </w:lvl>
    <w:lvl w:ilvl="1">
      <w:start w:val="1"/>
      <w:numFmt w:val="bullet"/>
      <w:lvlText w:val=""/>
      <w:lvlJc w:val="left"/>
      <w:pPr>
        <w:tabs>
          <w:tab w:val="num" w:pos="90"/>
        </w:tabs>
        <w:ind w:left="2250" w:hanging="360"/>
      </w:pPr>
      <w:rPr>
        <w:rFonts w:ascii="Wingdings" w:hAnsi="Wingdings" w:cs="Wingdings"/>
      </w:rPr>
    </w:lvl>
    <w:lvl w:ilvl="2">
      <w:start w:val="1"/>
      <w:numFmt w:val="bullet"/>
      <w:lvlText w:val=""/>
      <w:lvlJc w:val="left"/>
      <w:pPr>
        <w:tabs>
          <w:tab w:val="num" w:pos="90"/>
        </w:tabs>
        <w:ind w:left="2970" w:hanging="360"/>
      </w:pPr>
      <w:rPr>
        <w:rFonts w:ascii="Wingdings" w:hAnsi="Wingdings" w:cs="Wingdings" w:hint="default"/>
      </w:rPr>
    </w:lvl>
    <w:lvl w:ilvl="3">
      <w:start w:val="1"/>
      <w:numFmt w:val="bullet"/>
      <w:lvlText w:val=""/>
      <w:lvlJc w:val="left"/>
      <w:pPr>
        <w:tabs>
          <w:tab w:val="num" w:pos="90"/>
        </w:tabs>
        <w:ind w:left="3690" w:hanging="360"/>
      </w:pPr>
      <w:rPr>
        <w:rFonts w:ascii="Symbol" w:hAnsi="Symbol" w:cs="Symbol" w:hint="default"/>
      </w:rPr>
    </w:lvl>
    <w:lvl w:ilvl="4">
      <w:start w:val="1"/>
      <w:numFmt w:val="bullet"/>
      <w:lvlText w:val="o"/>
      <w:lvlJc w:val="left"/>
      <w:pPr>
        <w:tabs>
          <w:tab w:val="num" w:pos="90"/>
        </w:tabs>
        <w:ind w:left="4410" w:hanging="360"/>
      </w:pPr>
      <w:rPr>
        <w:rFonts w:ascii="Courier New" w:hAnsi="Courier New" w:cs="Courier New" w:hint="default"/>
        <w:sz w:val="28"/>
        <w:szCs w:val="24"/>
      </w:rPr>
    </w:lvl>
    <w:lvl w:ilvl="5">
      <w:start w:val="1"/>
      <w:numFmt w:val="bullet"/>
      <w:lvlText w:val=""/>
      <w:lvlJc w:val="left"/>
      <w:pPr>
        <w:tabs>
          <w:tab w:val="num" w:pos="90"/>
        </w:tabs>
        <w:ind w:left="5130" w:hanging="360"/>
      </w:pPr>
      <w:rPr>
        <w:rFonts w:ascii="Wingdings" w:hAnsi="Wingdings" w:cs="Wingdings" w:hint="default"/>
      </w:rPr>
    </w:lvl>
    <w:lvl w:ilvl="6">
      <w:start w:val="1"/>
      <w:numFmt w:val="bullet"/>
      <w:lvlText w:val=""/>
      <w:lvlJc w:val="left"/>
      <w:pPr>
        <w:tabs>
          <w:tab w:val="num" w:pos="90"/>
        </w:tabs>
        <w:ind w:left="5850" w:hanging="360"/>
      </w:pPr>
      <w:rPr>
        <w:rFonts w:ascii="Symbol" w:hAnsi="Symbol" w:cs="Symbol" w:hint="default"/>
      </w:rPr>
    </w:lvl>
    <w:lvl w:ilvl="7">
      <w:start w:val="1"/>
      <w:numFmt w:val="bullet"/>
      <w:lvlText w:val="o"/>
      <w:lvlJc w:val="left"/>
      <w:pPr>
        <w:tabs>
          <w:tab w:val="num" w:pos="90"/>
        </w:tabs>
        <w:ind w:left="6570" w:hanging="360"/>
      </w:pPr>
      <w:rPr>
        <w:rFonts w:ascii="Courier New" w:hAnsi="Courier New" w:cs="Courier New" w:hint="default"/>
        <w:sz w:val="28"/>
        <w:szCs w:val="24"/>
      </w:rPr>
    </w:lvl>
    <w:lvl w:ilvl="8">
      <w:start w:val="1"/>
      <w:numFmt w:val="bullet"/>
      <w:lvlText w:val=""/>
      <w:lvlJc w:val="left"/>
      <w:pPr>
        <w:tabs>
          <w:tab w:val="num" w:pos="90"/>
        </w:tabs>
        <w:ind w:left="7290" w:hanging="360"/>
      </w:pPr>
      <w:rPr>
        <w:rFonts w:ascii="Wingdings" w:hAnsi="Wingdings" w:cs="Wingdings" w:hint="default"/>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4" w15:restartNumberingAfterBreak="0">
    <w:nsid w:val="00000007"/>
    <w:multiLevelType w:val="multilevel"/>
    <w:tmpl w:val="00000007"/>
    <w:name w:val="WW8Num7"/>
    <w:lvl w:ilvl="0">
      <w:start w:val="1"/>
      <w:numFmt w:val="decimal"/>
      <w:lvlText w:val="- FE0%1"/>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Symbol" w:hAnsi="Symbol" w:cs="Symbol"/>
      </w:rPr>
    </w:lvl>
    <w:lvl w:ilvl="3">
      <w:start w:val="1"/>
      <w:numFmt w:val="bullet"/>
      <w:lvlText w:val=""/>
      <w:lvlJc w:val="left"/>
      <w:pPr>
        <w:tabs>
          <w:tab w:val="num" w:pos="2160"/>
        </w:tabs>
        <w:ind w:left="2160" w:hanging="360"/>
      </w:pPr>
      <w:rPr>
        <w:rFonts w:ascii="Wingdings" w:hAnsi="Wingdings" w:cs="Wingdings"/>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Symbol" w:hAnsi="Symbol" w:cs="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5" w15:restartNumberingAfterBreak="0">
    <w:nsid w:val="00000008"/>
    <w:multiLevelType w:val="multilevel"/>
    <w:tmpl w:val="B9EAFBBA"/>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6" w15:restartNumberingAfterBreak="0">
    <w:nsid w:val="06EB174F"/>
    <w:multiLevelType w:val="hybridMultilevel"/>
    <w:tmpl w:val="FA9A9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F160EB"/>
    <w:multiLevelType w:val="hybridMultilevel"/>
    <w:tmpl w:val="B944EA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5614E61"/>
    <w:multiLevelType w:val="multilevel"/>
    <w:tmpl w:val="61B4BA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445F64"/>
    <w:multiLevelType w:val="hybridMultilevel"/>
    <w:tmpl w:val="EEC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D70D3"/>
    <w:multiLevelType w:val="hybridMultilevel"/>
    <w:tmpl w:val="51186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B219E9"/>
    <w:multiLevelType w:val="hybridMultilevel"/>
    <w:tmpl w:val="5828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30E12"/>
    <w:multiLevelType w:val="hybridMultilevel"/>
    <w:tmpl w:val="EF02D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EE3747"/>
    <w:multiLevelType w:val="hybridMultilevel"/>
    <w:tmpl w:val="C0C246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9FA69BD"/>
    <w:multiLevelType w:val="hybridMultilevel"/>
    <w:tmpl w:val="A288D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4B69F5"/>
    <w:multiLevelType w:val="hybridMultilevel"/>
    <w:tmpl w:val="56C4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844DA"/>
    <w:multiLevelType w:val="hybridMultilevel"/>
    <w:tmpl w:val="639241D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684740EC"/>
    <w:multiLevelType w:val="multilevel"/>
    <w:tmpl w:val="C2CA6ED8"/>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15:restartNumberingAfterBreak="0">
    <w:nsid w:val="781643A5"/>
    <w:multiLevelType w:val="hybridMultilevel"/>
    <w:tmpl w:val="9AD0C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5"/>
  </w:num>
  <w:num w:numId="9">
    <w:abstractNumId w:val="18"/>
  </w:num>
  <w:num w:numId="10">
    <w:abstractNumId w:val="17"/>
  </w:num>
  <w:num w:numId="11">
    <w:abstractNumId w:val="13"/>
  </w:num>
  <w:num w:numId="12">
    <w:abstractNumId w:val="16"/>
  </w:num>
  <w:num w:numId="13">
    <w:abstractNumId w:val="12"/>
  </w:num>
  <w:num w:numId="14">
    <w:abstractNumId w:val="14"/>
  </w:num>
  <w:num w:numId="15">
    <w:abstractNumId w:val="19"/>
  </w:num>
  <w:num w:numId="16">
    <w:abstractNumId w:val="7"/>
  </w:num>
  <w:num w:numId="17">
    <w:abstractNumId w:val="8"/>
  </w:num>
  <w:num w:numId="18">
    <w:abstractNumId w:val="18"/>
  </w:num>
  <w:num w:numId="19">
    <w:abstractNumId w:val="18"/>
  </w:num>
  <w:num w:numId="20">
    <w:abstractNumId w:val="18"/>
  </w:num>
  <w:num w:numId="21">
    <w:abstractNumId w:val="6"/>
  </w:num>
  <w:num w:numId="22">
    <w:abstractNumId w:val="9"/>
  </w:num>
  <w:num w:numId="23">
    <w:abstractNumId w:val="11"/>
  </w:num>
  <w:num w:numId="24">
    <w:abstractNumId w:val="1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B2"/>
    <w:rsid w:val="00043721"/>
    <w:rsid w:val="00055480"/>
    <w:rsid w:val="000642B7"/>
    <w:rsid w:val="0007488D"/>
    <w:rsid w:val="00097EF5"/>
    <w:rsid w:val="000A520F"/>
    <w:rsid w:val="000E7DF2"/>
    <w:rsid w:val="001034D2"/>
    <w:rsid w:val="00110FC9"/>
    <w:rsid w:val="00135868"/>
    <w:rsid w:val="001708BD"/>
    <w:rsid w:val="00171800"/>
    <w:rsid w:val="001D07C4"/>
    <w:rsid w:val="001D1173"/>
    <w:rsid w:val="001F7500"/>
    <w:rsid w:val="00210AD6"/>
    <w:rsid w:val="00225E38"/>
    <w:rsid w:val="002467BC"/>
    <w:rsid w:val="00253A96"/>
    <w:rsid w:val="00265A12"/>
    <w:rsid w:val="002A7A08"/>
    <w:rsid w:val="002E04CE"/>
    <w:rsid w:val="002F1324"/>
    <w:rsid w:val="00323D0C"/>
    <w:rsid w:val="0036352F"/>
    <w:rsid w:val="00363BE9"/>
    <w:rsid w:val="00365E8F"/>
    <w:rsid w:val="003735B7"/>
    <w:rsid w:val="00390EC9"/>
    <w:rsid w:val="00397DF9"/>
    <w:rsid w:val="003A245A"/>
    <w:rsid w:val="003A7BE0"/>
    <w:rsid w:val="003E3568"/>
    <w:rsid w:val="0040661F"/>
    <w:rsid w:val="0040671D"/>
    <w:rsid w:val="00412FDA"/>
    <w:rsid w:val="004600D0"/>
    <w:rsid w:val="00464669"/>
    <w:rsid w:val="004679BE"/>
    <w:rsid w:val="004742E0"/>
    <w:rsid w:val="00480378"/>
    <w:rsid w:val="004A24AF"/>
    <w:rsid w:val="004B0CA9"/>
    <w:rsid w:val="004C6CAF"/>
    <w:rsid w:val="004D1D5A"/>
    <w:rsid w:val="004D3B9B"/>
    <w:rsid w:val="004F05B1"/>
    <w:rsid w:val="00512458"/>
    <w:rsid w:val="00553157"/>
    <w:rsid w:val="005875F9"/>
    <w:rsid w:val="005905A9"/>
    <w:rsid w:val="005A6100"/>
    <w:rsid w:val="005F2506"/>
    <w:rsid w:val="00631092"/>
    <w:rsid w:val="006375C4"/>
    <w:rsid w:val="0067053E"/>
    <w:rsid w:val="00680B02"/>
    <w:rsid w:val="00691185"/>
    <w:rsid w:val="006A595C"/>
    <w:rsid w:val="006B2016"/>
    <w:rsid w:val="006B6A02"/>
    <w:rsid w:val="006B6A87"/>
    <w:rsid w:val="00715A9E"/>
    <w:rsid w:val="007255DC"/>
    <w:rsid w:val="00747E80"/>
    <w:rsid w:val="00755F0B"/>
    <w:rsid w:val="00764988"/>
    <w:rsid w:val="00783395"/>
    <w:rsid w:val="007A6D11"/>
    <w:rsid w:val="007B2B2D"/>
    <w:rsid w:val="007B7291"/>
    <w:rsid w:val="007D55D3"/>
    <w:rsid w:val="00800F6B"/>
    <w:rsid w:val="00802334"/>
    <w:rsid w:val="00803D96"/>
    <w:rsid w:val="008301DB"/>
    <w:rsid w:val="0084588B"/>
    <w:rsid w:val="0085153E"/>
    <w:rsid w:val="008545D2"/>
    <w:rsid w:val="0085641A"/>
    <w:rsid w:val="0087125C"/>
    <w:rsid w:val="008810AF"/>
    <w:rsid w:val="00887A25"/>
    <w:rsid w:val="00890FA4"/>
    <w:rsid w:val="008A5D6D"/>
    <w:rsid w:val="008B3FAD"/>
    <w:rsid w:val="008C3C18"/>
    <w:rsid w:val="009051B0"/>
    <w:rsid w:val="00906D16"/>
    <w:rsid w:val="00963B2B"/>
    <w:rsid w:val="00966A6C"/>
    <w:rsid w:val="00983B36"/>
    <w:rsid w:val="00984ABB"/>
    <w:rsid w:val="00984B9F"/>
    <w:rsid w:val="009907EB"/>
    <w:rsid w:val="009B0361"/>
    <w:rsid w:val="009C4F1C"/>
    <w:rsid w:val="009F02C7"/>
    <w:rsid w:val="00A14B14"/>
    <w:rsid w:val="00A2684B"/>
    <w:rsid w:val="00A26DE8"/>
    <w:rsid w:val="00A3290E"/>
    <w:rsid w:val="00A3504A"/>
    <w:rsid w:val="00A5514A"/>
    <w:rsid w:val="00AB68B2"/>
    <w:rsid w:val="00AC5F5B"/>
    <w:rsid w:val="00AD28E9"/>
    <w:rsid w:val="00AE6B3C"/>
    <w:rsid w:val="00AF1619"/>
    <w:rsid w:val="00AF3B3A"/>
    <w:rsid w:val="00AF3C4E"/>
    <w:rsid w:val="00B1181F"/>
    <w:rsid w:val="00B17BE7"/>
    <w:rsid w:val="00B23FB8"/>
    <w:rsid w:val="00B27C57"/>
    <w:rsid w:val="00B31C1F"/>
    <w:rsid w:val="00B44E9A"/>
    <w:rsid w:val="00B8051F"/>
    <w:rsid w:val="00B902CB"/>
    <w:rsid w:val="00B90881"/>
    <w:rsid w:val="00B96489"/>
    <w:rsid w:val="00B97741"/>
    <w:rsid w:val="00BA0CE4"/>
    <w:rsid w:val="00BC2542"/>
    <w:rsid w:val="00BE4181"/>
    <w:rsid w:val="00C06D80"/>
    <w:rsid w:val="00C249B1"/>
    <w:rsid w:val="00C26D3A"/>
    <w:rsid w:val="00C3033E"/>
    <w:rsid w:val="00C30A2A"/>
    <w:rsid w:val="00C55D90"/>
    <w:rsid w:val="00C62226"/>
    <w:rsid w:val="00C667E4"/>
    <w:rsid w:val="00C776FC"/>
    <w:rsid w:val="00C81176"/>
    <w:rsid w:val="00C96D7A"/>
    <w:rsid w:val="00CA1898"/>
    <w:rsid w:val="00CA53C7"/>
    <w:rsid w:val="00CA6523"/>
    <w:rsid w:val="00CC3908"/>
    <w:rsid w:val="00CE1F11"/>
    <w:rsid w:val="00CE4556"/>
    <w:rsid w:val="00CF274F"/>
    <w:rsid w:val="00CF5FDD"/>
    <w:rsid w:val="00D03FEE"/>
    <w:rsid w:val="00D115F0"/>
    <w:rsid w:val="00D159D9"/>
    <w:rsid w:val="00D24CF4"/>
    <w:rsid w:val="00D32ABF"/>
    <w:rsid w:val="00D57F76"/>
    <w:rsid w:val="00D735A9"/>
    <w:rsid w:val="00D807AF"/>
    <w:rsid w:val="00D87580"/>
    <w:rsid w:val="00D935B4"/>
    <w:rsid w:val="00DB3D82"/>
    <w:rsid w:val="00DC502C"/>
    <w:rsid w:val="00DC5BD3"/>
    <w:rsid w:val="00DD2D69"/>
    <w:rsid w:val="00DD3E4D"/>
    <w:rsid w:val="00DE76B9"/>
    <w:rsid w:val="00E02F0A"/>
    <w:rsid w:val="00E11ABD"/>
    <w:rsid w:val="00E16188"/>
    <w:rsid w:val="00E21C0D"/>
    <w:rsid w:val="00E479F8"/>
    <w:rsid w:val="00E703AE"/>
    <w:rsid w:val="00E73BD6"/>
    <w:rsid w:val="00E824E4"/>
    <w:rsid w:val="00EB18D6"/>
    <w:rsid w:val="00ED045F"/>
    <w:rsid w:val="00F05A07"/>
    <w:rsid w:val="00F35DDE"/>
    <w:rsid w:val="00F37F42"/>
    <w:rsid w:val="00F6178B"/>
    <w:rsid w:val="00F74D39"/>
    <w:rsid w:val="00FA76E5"/>
    <w:rsid w:val="00FC03D4"/>
    <w:rsid w:val="00FD7971"/>
    <w:rsid w:val="00FF4817"/>
    <w:rsid w:val="00FF64D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44611"/>
  <w15:docId w15:val="{4B341D43-73CB-4FF5-B221-2C03B9AF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B2"/>
    <w:pPr>
      <w:suppressAutoHyphens/>
      <w:spacing w:after="160" w:line="252" w:lineRule="auto"/>
    </w:pPr>
    <w:rPr>
      <w:rFonts w:ascii="Times New Roman" w:eastAsia="Calibri" w:hAnsi="Times New Roman" w:cs="Times New Roman"/>
      <w:sz w:val="28"/>
      <w:lang w:val="en-US"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AB68B2"/>
    <w:pPr>
      <w:keepNext/>
      <w:numPr>
        <w:numId w:val="9"/>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AB68B2"/>
    <w:pPr>
      <w:keepNext/>
      <w:numPr>
        <w:ilvl w:val="1"/>
        <w:numId w:val="9"/>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AB68B2"/>
    <w:rPr>
      <w:rFonts w:ascii="Times New Roman" w:eastAsia="Times New Roman" w:hAnsi="Times New Roman" w:cs="Times New Roman"/>
      <w:b/>
      <w:bCs/>
      <w:kern w:val="1"/>
      <w:sz w:val="28"/>
      <w:szCs w:val="28"/>
      <w:lang w:val="en-US" w:eastAsia="zh-CN"/>
    </w:rPr>
  </w:style>
  <w:style w:type="character" w:customStyle="1" w:styleId="Heading2Char">
    <w:name w:val="Heading 2 Char"/>
    <w:aliases w:val="Subkop niveau 2 Char,2scr Char,h2 Char,H2 Char,2scr1 Char,h21 Char,H21 Char"/>
    <w:basedOn w:val="DefaultParagraphFont"/>
    <w:link w:val="Heading2"/>
    <w:rsid w:val="00AB68B2"/>
    <w:rPr>
      <w:rFonts w:ascii="Times New Roman" w:eastAsia="Times New Roman" w:hAnsi="Times New Roman" w:cs="Times New Roman"/>
      <w:b/>
      <w:bCs/>
      <w:i/>
      <w:iCs/>
      <w:sz w:val="26"/>
      <w:szCs w:val="26"/>
      <w:lang w:val="en-US" w:eastAsia="zh-CN"/>
    </w:rPr>
  </w:style>
  <w:style w:type="character" w:styleId="Hyperlink">
    <w:name w:val="Hyperlink"/>
    <w:uiPriority w:val="99"/>
    <w:rsid w:val="00AB68B2"/>
    <w:rPr>
      <w:color w:val="0563C1"/>
      <w:u w:val="single"/>
    </w:rPr>
  </w:style>
  <w:style w:type="paragraph" w:styleId="BodyText">
    <w:name w:val="Body Text"/>
    <w:link w:val="BodyTextChar"/>
    <w:rsid w:val="00AB68B2"/>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AB68B2"/>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AB68B2"/>
    <w:pPr>
      <w:tabs>
        <w:tab w:val="center" w:pos="4680"/>
        <w:tab w:val="right" w:pos="9360"/>
      </w:tabs>
    </w:pPr>
  </w:style>
  <w:style w:type="character" w:customStyle="1" w:styleId="HeaderChar">
    <w:name w:val="Header Char"/>
    <w:basedOn w:val="DefaultParagraphFont"/>
    <w:link w:val="Header"/>
    <w:uiPriority w:val="99"/>
    <w:rsid w:val="00AB68B2"/>
    <w:rPr>
      <w:rFonts w:ascii="Times New Roman" w:eastAsia="Calibri" w:hAnsi="Times New Roman" w:cs="Times New Roman"/>
      <w:sz w:val="28"/>
      <w:lang w:val="en-US" w:eastAsia="zh-CN"/>
    </w:rPr>
  </w:style>
  <w:style w:type="paragraph" w:styleId="Footer">
    <w:name w:val="footer"/>
    <w:basedOn w:val="Normal"/>
    <w:link w:val="FooterChar"/>
    <w:uiPriority w:val="99"/>
    <w:rsid w:val="00AB68B2"/>
    <w:pPr>
      <w:tabs>
        <w:tab w:val="center" w:pos="4680"/>
        <w:tab w:val="right" w:pos="9360"/>
      </w:tabs>
    </w:pPr>
  </w:style>
  <w:style w:type="character" w:customStyle="1" w:styleId="FooterChar">
    <w:name w:val="Footer Char"/>
    <w:basedOn w:val="DefaultParagraphFont"/>
    <w:link w:val="Footer"/>
    <w:uiPriority w:val="99"/>
    <w:rsid w:val="00AB68B2"/>
    <w:rPr>
      <w:rFonts w:ascii="Times New Roman" w:eastAsia="Calibri" w:hAnsi="Times New Roman" w:cs="Times New Roman"/>
      <w:sz w:val="28"/>
      <w:lang w:val="en-US" w:eastAsia="zh-CN"/>
    </w:rPr>
  </w:style>
  <w:style w:type="paragraph" w:customStyle="1" w:styleId="SGBodyText3">
    <w:name w:val="SG Body Text 3"/>
    <w:rsid w:val="00AB68B2"/>
    <w:pPr>
      <w:suppressAutoHyphens/>
      <w:spacing w:after="120" w:line="240" w:lineRule="auto"/>
      <w:ind w:left="1987"/>
    </w:pPr>
    <w:rPr>
      <w:rFonts w:ascii="Times New Roman" w:eastAsia="Arial" w:hAnsi="Times New Roman" w:cs="Times New Roman"/>
      <w:sz w:val="20"/>
      <w:szCs w:val="20"/>
      <w:lang w:val="en-US" w:eastAsia="zh-CN"/>
    </w:rPr>
  </w:style>
  <w:style w:type="paragraph" w:styleId="CommentText">
    <w:name w:val="annotation text"/>
    <w:link w:val="CommentTextChar"/>
    <w:rsid w:val="00AB68B2"/>
    <w:pPr>
      <w:suppressAutoHyphens/>
      <w:spacing w:after="0" w:line="240" w:lineRule="auto"/>
      <w:jc w:val="both"/>
    </w:pPr>
    <w:rPr>
      <w:rFonts w:ascii="Times New Roman" w:eastAsia="Arial" w:hAnsi="Times New Roman" w:cs="Times New Roman"/>
      <w:i/>
      <w:color w:val="0000FF"/>
      <w:sz w:val="20"/>
      <w:szCs w:val="20"/>
      <w:lang w:val="en-US" w:eastAsia="zh-CN"/>
    </w:rPr>
  </w:style>
  <w:style w:type="character" w:customStyle="1" w:styleId="CommentTextChar">
    <w:name w:val="Comment Text Char"/>
    <w:basedOn w:val="DefaultParagraphFont"/>
    <w:link w:val="CommentText"/>
    <w:rsid w:val="00AB68B2"/>
    <w:rPr>
      <w:rFonts w:ascii="Times New Roman" w:eastAsia="Arial" w:hAnsi="Times New Roman" w:cs="Times New Roman"/>
      <w:i/>
      <w:color w:val="0000FF"/>
      <w:sz w:val="20"/>
      <w:szCs w:val="20"/>
      <w:lang w:val="en-US" w:eastAsia="zh-CN"/>
    </w:rPr>
  </w:style>
  <w:style w:type="paragraph" w:customStyle="1" w:styleId="TableContents">
    <w:name w:val="Table Contents"/>
    <w:basedOn w:val="Normal"/>
    <w:rsid w:val="00AB68B2"/>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AB68B2"/>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AB68B2"/>
  </w:style>
  <w:style w:type="paragraph" w:styleId="TOC2">
    <w:name w:val="toc 2"/>
    <w:basedOn w:val="Normal"/>
    <w:next w:val="Normal"/>
    <w:uiPriority w:val="39"/>
    <w:rsid w:val="00AB68B2"/>
    <w:pPr>
      <w:ind w:left="280"/>
    </w:pPr>
  </w:style>
  <w:style w:type="paragraph" w:customStyle="1" w:styleId="Textbody">
    <w:name w:val="Text body"/>
    <w:basedOn w:val="Normal"/>
    <w:qFormat/>
    <w:rsid w:val="00AB68B2"/>
    <w:pPr>
      <w:spacing w:after="140" w:line="288" w:lineRule="auto"/>
      <w:textAlignment w:val="baseline"/>
    </w:pPr>
    <w:rPr>
      <w:rFonts w:ascii="Liberation Serif" w:eastAsia="Droid Sans Fallback" w:hAnsi="Liberation Serif" w:cs="FreeSans"/>
      <w:kern w:val="1"/>
      <w:sz w:val="24"/>
      <w:szCs w:val="24"/>
      <w:lang w:bidi="hi-IN"/>
    </w:rPr>
  </w:style>
  <w:style w:type="table" w:styleId="TableGrid">
    <w:name w:val="Table Grid"/>
    <w:basedOn w:val="TableNormal"/>
    <w:uiPriority w:val="59"/>
    <w:rsid w:val="00AB68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8B2"/>
    <w:rPr>
      <w:rFonts w:ascii="Tahoma" w:eastAsia="Calibri" w:hAnsi="Tahoma" w:cs="Tahoma"/>
      <w:sz w:val="16"/>
      <w:szCs w:val="16"/>
      <w:lang w:val="en-US" w:eastAsia="zh-CN"/>
    </w:rPr>
  </w:style>
  <w:style w:type="character" w:customStyle="1" w:styleId="InternetLink">
    <w:name w:val="Internet Link"/>
    <w:basedOn w:val="DefaultParagraphFont"/>
    <w:rsid w:val="00D807AF"/>
    <w:rPr>
      <w:color w:val="0000FF"/>
      <w:u w:val="single"/>
    </w:rPr>
  </w:style>
  <w:style w:type="paragraph" w:styleId="NormalWeb">
    <w:name w:val="Normal (Web)"/>
    <w:basedOn w:val="Normal"/>
    <w:uiPriority w:val="99"/>
    <w:unhideWhenUsed/>
    <w:rsid w:val="00FA76E5"/>
    <w:pPr>
      <w:suppressAutoHyphens w:val="0"/>
      <w:spacing w:before="100" w:beforeAutospacing="1" w:after="100" w:afterAutospacing="1" w:line="240" w:lineRule="auto"/>
    </w:pPr>
    <w:rPr>
      <w:rFonts w:eastAsia="Times New Roman"/>
      <w:sz w:val="24"/>
      <w:szCs w:val="24"/>
      <w:lang w:val="vi-VN" w:eastAsia="ja-JP"/>
    </w:rPr>
  </w:style>
  <w:style w:type="paragraph" w:styleId="ListParagraph">
    <w:name w:val="List Paragraph"/>
    <w:basedOn w:val="Normal"/>
    <w:qFormat/>
    <w:rsid w:val="00BA0CE4"/>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customStyle="1" w:styleId="BodyText1">
    <w:name w:val="Body Text1"/>
    <w:rsid w:val="001034D2"/>
    <w:pPr>
      <w:keepLines/>
      <w:spacing w:after="120" w:line="220" w:lineRule="atLeast"/>
    </w:pPr>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700035">
      <w:bodyDiv w:val="1"/>
      <w:marLeft w:val="0"/>
      <w:marRight w:val="0"/>
      <w:marTop w:val="0"/>
      <w:marBottom w:val="0"/>
      <w:divBdr>
        <w:top w:val="none" w:sz="0" w:space="0" w:color="auto"/>
        <w:left w:val="none" w:sz="0" w:space="0" w:color="auto"/>
        <w:bottom w:val="none" w:sz="0" w:space="0" w:color="auto"/>
        <w:right w:val="none" w:sz="0" w:space="0" w:color="auto"/>
      </w:divBdr>
      <w:divsChild>
        <w:div w:id="715160707">
          <w:marLeft w:val="-108"/>
          <w:marRight w:val="0"/>
          <w:marTop w:val="0"/>
          <w:marBottom w:val="0"/>
          <w:divBdr>
            <w:top w:val="none" w:sz="0" w:space="0" w:color="auto"/>
            <w:left w:val="none" w:sz="0" w:space="0" w:color="auto"/>
            <w:bottom w:val="none" w:sz="0" w:space="0" w:color="auto"/>
            <w:right w:val="none" w:sz="0" w:space="0" w:color="auto"/>
          </w:divBdr>
        </w:div>
      </w:divsChild>
    </w:div>
    <w:div w:id="1932423337">
      <w:bodyDiv w:val="1"/>
      <w:marLeft w:val="0"/>
      <w:marRight w:val="0"/>
      <w:marTop w:val="0"/>
      <w:marBottom w:val="0"/>
      <w:divBdr>
        <w:top w:val="none" w:sz="0" w:space="0" w:color="auto"/>
        <w:left w:val="none" w:sz="0" w:space="0" w:color="auto"/>
        <w:bottom w:val="none" w:sz="0" w:space="0" w:color="auto"/>
        <w:right w:val="none" w:sz="0" w:space="0" w:color="auto"/>
      </w:divBdr>
      <w:divsChild>
        <w:div w:id="18014559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36B6-5026-422D-8FCD-3DFADF95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 Le</dc:creator>
  <cp:lastModifiedBy>loc nguyen</cp:lastModifiedBy>
  <cp:revision>28</cp:revision>
  <dcterms:created xsi:type="dcterms:W3CDTF">2017-07-06T01:10:00Z</dcterms:created>
  <dcterms:modified xsi:type="dcterms:W3CDTF">2021-06-06T13:57:00Z</dcterms:modified>
</cp:coreProperties>
</file>